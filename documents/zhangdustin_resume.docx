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F8CFB" w14:textId="01BDB4AD" w:rsidR="002B679F" w:rsidRDefault="002B679F">
      <w:pPr>
        <w:spacing w:line="200" w:lineRule="exact"/>
      </w:pPr>
    </w:p>
    <w:p w14:paraId="4160702C" w14:textId="77777777" w:rsidR="002B679F" w:rsidRDefault="002B679F">
      <w:pPr>
        <w:spacing w:line="200" w:lineRule="exact"/>
      </w:pPr>
    </w:p>
    <w:p w14:paraId="6AD408C4" w14:textId="77777777" w:rsidR="00935A40" w:rsidRDefault="00935A40" w:rsidP="00935A40">
      <w:pPr>
        <w:spacing w:line="220" w:lineRule="exact"/>
        <w:ind w:right="-50"/>
        <w:rPr>
          <w:sz w:val="28"/>
          <w:szCs w:val="28"/>
        </w:rPr>
      </w:pPr>
    </w:p>
    <w:p w14:paraId="16D36999" w14:textId="49680031" w:rsidR="002B679F" w:rsidRPr="00265641" w:rsidRDefault="008614E3" w:rsidP="009C6CF0">
      <w:pPr>
        <w:spacing w:before="71"/>
        <w:ind w:left="1440" w:right="2798"/>
        <w:jc w:val="center"/>
        <w:rPr>
          <w:sz w:val="32"/>
          <w:szCs w:val="32"/>
        </w:rPr>
      </w:pPr>
      <w:r w:rsidRPr="00265641">
        <w:rPr>
          <w:rFonts w:ascii="Arial" w:hAnsi="Arial" w:cs="Arial"/>
          <w:sz w:val="32"/>
          <w:szCs w:val="32"/>
        </w:rPr>
        <w:br w:type="column"/>
      </w:r>
      <w:r w:rsidRPr="00265641">
        <w:rPr>
          <w:b/>
          <w:sz w:val="32"/>
          <w:szCs w:val="32"/>
        </w:rPr>
        <w:t>Dustin J.</w:t>
      </w:r>
      <w:r w:rsidR="007C61F7">
        <w:rPr>
          <w:b/>
          <w:sz w:val="32"/>
          <w:szCs w:val="32"/>
        </w:rPr>
        <w:t xml:space="preserve"> </w:t>
      </w:r>
      <w:r w:rsidRPr="00265641">
        <w:rPr>
          <w:b/>
          <w:sz w:val="32"/>
          <w:szCs w:val="32"/>
        </w:rPr>
        <w:t>Zhang</w:t>
      </w:r>
    </w:p>
    <w:p w14:paraId="4786C323" w14:textId="1E3AA614" w:rsidR="002B679F" w:rsidRPr="007C61F7" w:rsidRDefault="008614E3" w:rsidP="007C61F7">
      <w:pPr>
        <w:spacing w:before="43"/>
        <w:ind w:right="188"/>
        <w:sectPr w:rsidR="002B679F" w:rsidRPr="007C61F7" w:rsidSect="007C61F7">
          <w:type w:val="continuous"/>
          <w:pgSz w:w="12240" w:h="15840"/>
          <w:pgMar w:top="300" w:right="620" w:bottom="280" w:left="620" w:header="720" w:footer="720" w:gutter="0"/>
          <w:cols w:num="2" w:space="720" w:equalWidth="0">
            <w:col w:w="820" w:space="182"/>
            <w:col w:w="9998"/>
          </w:cols>
        </w:sectPr>
      </w:pPr>
      <w:r w:rsidRPr="007C61F7">
        <w:t xml:space="preserve"> </w:t>
      </w:r>
      <w:r w:rsidR="007C61F7">
        <w:t xml:space="preserve">5600 S Drexel Ave, Chicago, IL 60637 | </w:t>
      </w:r>
      <w:r w:rsidRPr="007C61F7">
        <w:t xml:space="preserve">(215) 285-4196 </w:t>
      </w:r>
      <w:r w:rsidR="007C61F7">
        <w:t>|</w:t>
      </w:r>
      <w:r w:rsidRPr="007C61F7">
        <w:t xml:space="preserve"> </w:t>
      </w:r>
      <w:hyperlink r:id="rId6" w:history="1">
        <w:r w:rsidR="007C61F7" w:rsidRPr="007C61F7">
          <w:rPr>
            <w:rStyle w:val="Hyperlink"/>
          </w:rPr>
          <w:t>dustinzhang@uchicago.edu</w:t>
        </w:r>
      </w:hyperlink>
      <w:r w:rsidR="007C61F7" w:rsidRPr="007C61F7">
        <w:t xml:space="preserve"> </w:t>
      </w:r>
      <w:r w:rsidR="007C61F7">
        <w:t>|</w:t>
      </w:r>
      <w:r w:rsidR="007C61F7" w:rsidRPr="007C61F7">
        <w:t xml:space="preserve"> </w:t>
      </w:r>
      <w:proofErr w:type="spellStart"/>
      <w:proofErr w:type="gramStart"/>
      <w:r w:rsidR="00327D56">
        <w:t>dustinozhang.tech</w:t>
      </w:r>
      <w:proofErr w:type="spellEnd"/>
      <w:proofErr w:type="gramEnd"/>
    </w:p>
    <w:p w14:paraId="519E8AD9" w14:textId="70E9A535" w:rsidR="00935A40" w:rsidRPr="007F1482" w:rsidRDefault="00935A40" w:rsidP="00CF3621">
      <w:pPr>
        <w:rPr>
          <w:rFonts w:eastAsia="Arial"/>
          <w:b/>
        </w:rPr>
      </w:pPr>
      <w:r w:rsidRPr="007F1482">
        <w:rPr>
          <w:rFonts w:eastAsia="Arial"/>
          <w:b/>
        </w:rPr>
        <w:t>EDUCATION</w:t>
      </w:r>
    </w:p>
    <w:p w14:paraId="4A4199B2" w14:textId="4E73CC47" w:rsidR="00935A40" w:rsidRPr="007F1482" w:rsidRDefault="008420B5" w:rsidP="008420B5">
      <w:pPr>
        <w:rPr>
          <w:rFonts w:eastAsia="Arial"/>
          <w:b/>
        </w:rPr>
      </w:pPr>
      <w:r w:rsidRPr="007F1482">
        <w:rPr>
          <w:rFonts w:eastAsia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2B82C" wp14:editId="5852645C">
                <wp:simplePos x="0" y="0"/>
                <wp:positionH relativeFrom="column">
                  <wp:posOffset>-162</wp:posOffset>
                </wp:positionH>
                <wp:positionV relativeFrom="paragraph">
                  <wp:posOffset>38100</wp:posOffset>
                </wp:positionV>
                <wp:extent cx="68580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18FB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540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" strokecolor="black [3213]"/>
            </w:pict>
          </mc:Fallback>
        </mc:AlternateContent>
      </w:r>
    </w:p>
    <w:p w14:paraId="4255FFEA" w14:textId="509B8785" w:rsidR="002B679F" w:rsidRPr="007F1482" w:rsidRDefault="008614E3" w:rsidP="00CF3621">
      <w:pPr>
        <w:rPr>
          <w:rFonts w:eastAsia="Arial"/>
        </w:rPr>
      </w:pPr>
      <w:r w:rsidRPr="007F1482">
        <w:rPr>
          <w:rFonts w:eastAsia="Arial"/>
          <w:b/>
        </w:rPr>
        <w:t>The University of Chicago</w:t>
      </w:r>
      <w:r w:rsidRPr="007F1482">
        <w:rPr>
          <w:rFonts w:eastAsia="Arial"/>
        </w:rPr>
        <w:t xml:space="preserve">, </w:t>
      </w:r>
      <w:r w:rsidRPr="007F1482">
        <w:rPr>
          <w:rFonts w:eastAsia="Arial"/>
          <w:i/>
        </w:rPr>
        <w:t xml:space="preserve">Chicago, IL                                                                                                </w:t>
      </w:r>
      <w:r w:rsidR="007F1482">
        <w:rPr>
          <w:rFonts w:eastAsia="Arial"/>
          <w:i/>
        </w:rPr>
        <w:t xml:space="preserve">                        </w:t>
      </w:r>
      <w:r w:rsidRPr="007F1482">
        <w:rPr>
          <w:rFonts w:eastAsia="Arial"/>
          <w:i/>
        </w:rPr>
        <w:t>Expected, June 2021</w:t>
      </w:r>
    </w:p>
    <w:p w14:paraId="784799FB" w14:textId="2FE0DFCF" w:rsidR="002B679F" w:rsidRPr="007C61F7" w:rsidRDefault="007C61F7" w:rsidP="00407359">
      <w:pPr>
        <w:rPr>
          <w:rFonts w:eastAsia="Arial"/>
          <w:i/>
        </w:rPr>
      </w:pPr>
      <w:r w:rsidRPr="007C61F7">
        <w:rPr>
          <w:rFonts w:eastAsia="Arial"/>
          <w:i/>
        </w:rPr>
        <w:t xml:space="preserve">B.S. in Computer Science, B.A. Economics w/ a Specialization in Data Science                                              </w:t>
      </w:r>
      <w:r>
        <w:rPr>
          <w:rFonts w:eastAsia="Arial"/>
          <w:i/>
        </w:rPr>
        <w:t xml:space="preserve"> </w:t>
      </w:r>
      <w:r w:rsidR="00D93C5D" w:rsidRPr="007C61F7">
        <w:rPr>
          <w:rFonts w:eastAsia="Arial"/>
          <w:i/>
        </w:rPr>
        <w:t>Cumulative GPA: 3.</w:t>
      </w:r>
      <w:r w:rsidR="00C63AD6">
        <w:rPr>
          <w:rFonts w:eastAsia="Arial"/>
          <w:i/>
        </w:rPr>
        <w:t>90</w:t>
      </w:r>
      <w:r>
        <w:rPr>
          <w:rFonts w:eastAsia="Arial"/>
          <w:i/>
        </w:rPr>
        <w:t xml:space="preserve"> </w:t>
      </w:r>
      <w:r w:rsidR="008614E3" w:rsidRPr="007C61F7">
        <w:rPr>
          <w:rFonts w:eastAsia="Arial"/>
          <w:i/>
        </w:rPr>
        <w:t>/</w:t>
      </w:r>
      <w:r>
        <w:rPr>
          <w:rFonts w:eastAsia="Arial"/>
          <w:i/>
        </w:rPr>
        <w:t xml:space="preserve"> </w:t>
      </w:r>
      <w:r w:rsidR="008614E3" w:rsidRPr="007C61F7">
        <w:rPr>
          <w:rFonts w:eastAsia="Arial"/>
          <w:i/>
        </w:rPr>
        <w:t>4.00</w:t>
      </w:r>
    </w:p>
    <w:p w14:paraId="29AA9ACB" w14:textId="162B997E" w:rsidR="00DD207E" w:rsidRDefault="00DD207E" w:rsidP="00407359">
      <w:pPr>
        <w:rPr>
          <w:rFonts w:eastAsia="Arial"/>
        </w:rPr>
      </w:pPr>
      <w:r w:rsidRPr="007F1482">
        <w:rPr>
          <w:rFonts w:eastAsia="Arial"/>
        </w:rPr>
        <w:t>Honors Included: Dean’s List (2017-18), Jeff Metcalf Internship</w:t>
      </w:r>
      <w:r w:rsidR="00677E7D" w:rsidRPr="007F1482">
        <w:rPr>
          <w:rFonts w:eastAsia="Arial"/>
        </w:rPr>
        <w:t>, UCIB Financial Markets</w:t>
      </w:r>
    </w:p>
    <w:p w14:paraId="21AC36EA" w14:textId="08B8ABCD" w:rsidR="007C61F7" w:rsidRPr="007F1482" w:rsidRDefault="007C61F7" w:rsidP="00407359">
      <w:pPr>
        <w:rPr>
          <w:rFonts w:eastAsia="Arial"/>
        </w:rPr>
      </w:pPr>
      <w:r w:rsidRPr="00935B66">
        <w:rPr>
          <w:rFonts w:eastAsia="Arial"/>
          <w:i/>
        </w:rPr>
        <w:t>Relevant Coursework</w:t>
      </w:r>
      <w:r>
        <w:rPr>
          <w:rFonts w:eastAsia="Arial"/>
        </w:rPr>
        <w:t xml:space="preserve">: </w:t>
      </w:r>
      <w:r w:rsidRPr="00963A2C">
        <w:rPr>
          <w:bCs/>
          <w:iCs/>
        </w:rPr>
        <w:t xml:space="preserve">Honors Computer Science I (Functional Programming in Haskell), Computer Science II (Data Structures and Algorithms in C), </w:t>
      </w:r>
      <w:r>
        <w:rPr>
          <w:bCs/>
          <w:iCs/>
        </w:rPr>
        <w:t xml:space="preserve">Computer Systems, Introduction to Software Development, </w:t>
      </w:r>
      <w:r w:rsidR="0073543B">
        <w:rPr>
          <w:bCs/>
          <w:iCs/>
        </w:rPr>
        <w:t xml:space="preserve">Mathematical Foundations of Machine Learning, Statistical Models/Method, </w:t>
      </w:r>
      <w:r>
        <w:rPr>
          <w:bCs/>
          <w:iCs/>
        </w:rPr>
        <w:t xml:space="preserve">Numerical Linear Algebra, </w:t>
      </w:r>
      <w:r w:rsidR="00EF1A7E">
        <w:rPr>
          <w:bCs/>
          <w:iCs/>
        </w:rPr>
        <w:t>Multivariable Calculus,</w:t>
      </w:r>
      <w:r w:rsidR="00434E5B">
        <w:rPr>
          <w:bCs/>
          <w:iCs/>
        </w:rPr>
        <w:t xml:space="preserve"> </w:t>
      </w:r>
      <w:r w:rsidR="00EF1A7E">
        <w:rPr>
          <w:bCs/>
          <w:iCs/>
        </w:rPr>
        <w:t>Elements of Economic Analysis I</w:t>
      </w:r>
      <w:r w:rsidR="0073543B">
        <w:rPr>
          <w:bCs/>
          <w:iCs/>
        </w:rPr>
        <w:t>-II</w:t>
      </w:r>
    </w:p>
    <w:p w14:paraId="0DB46376" w14:textId="77777777" w:rsidR="007C61F7" w:rsidRPr="007F1482" w:rsidRDefault="007C61F7">
      <w:pPr>
        <w:spacing w:line="140" w:lineRule="exact"/>
        <w:rPr>
          <w:sz w:val="14"/>
          <w:szCs w:val="14"/>
        </w:rPr>
      </w:pPr>
    </w:p>
    <w:p w14:paraId="428A49C3" w14:textId="74742511" w:rsidR="002B679F" w:rsidRPr="007F1482" w:rsidRDefault="008614E3" w:rsidP="00407359">
      <w:pPr>
        <w:rPr>
          <w:rFonts w:eastAsia="Arial"/>
        </w:rPr>
      </w:pPr>
      <w:r w:rsidRPr="007F1482">
        <w:rPr>
          <w:rFonts w:eastAsia="Arial"/>
          <w:b/>
        </w:rPr>
        <w:t>Upper Dublin High School</w:t>
      </w:r>
      <w:r w:rsidRPr="007F1482">
        <w:rPr>
          <w:rFonts w:eastAsia="Arial"/>
        </w:rPr>
        <w:t xml:space="preserve">, </w:t>
      </w:r>
      <w:r w:rsidRPr="007F1482">
        <w:rPr>
          <w:rFonts w:eastAsia="Arial"/>
          <w:i/>
        </w:rPr>
        <w:t xml:space="preserve">Fort Washington, PA                                                                               </w:t>
      </w:r>
      <w:r w:rsidR="007F1482">
        <w:rPr>
          <w:rFonts w:eastAsia="Arial"/>
          <w:i/>
        </w:rPr>
        <w:t xml:space="preserve">                       </w:t>
      </w:r>
      <w:r w:rsidRPr="007F1482">
        <w:rPr>
          <w:rFonts w:eastAsia="Arial"/>
          <w:i/>
        </w:rPr>
        <w:t>Graduated, June 2017</w:t>
      </w:r>
    </w:p>
    <w:p w14:paraId="317F4DBD" w14:textId="4D46DB86" w:rsidR="00407359" w:rsidRPr="00C6121D" w:rsidRDefault="00DD207E" w:rsidP="00C6121D">
      <w:pPr>
        <w:ind w:right="118"/>
        <w:rPr>
          <w:rFonts w:eastAsia="Arial"/>
        </w:rPr>
      </w:pPr>
      <w:r w:rsidRPr="007F1482">
        <w:rPr>
          <w:rFonts w:eastAsia="Arial"/>
        </w:rPr>
        <w:t>Honors Included</w:t>
      </w:r>
      <w:r w:rsidR="008614E3" w:rsidRPr="007F1482">
        <w:rPr>
          <w:rFonts w:eastAsia="Arial"/>
        </w:rPr>
        <w:t xml:space="preserve">: Valedictorian, National Honor Society President, Senior Math Award, National </w:t>
      </w:r>
      <w:r w:rsidR="00935B66">
        <w:rPr>
          <w:rFonts w:eastAsia="Arial"/>
        </w:rPr>
        <w:t>Economics Challenge State Winner</w:t>
      </w:r>
    </w:p>
    <w:p w14:paraId="6D2636FF" w14:textId="77777777" w:rsidR="00434E5B" w:rsidRPr="00434E5B" w:rsidRDefault="00434E5B" w:rsidP="00DE31E6">
      <w:pPr>
        <w:rPr>
          <w:rFonts w:eastAsia="Arial"/>
          <w:b/>
          <w:sz w:val="12"/>
          <w:szCs w:val="12"/>
        </w:rPr>
      </w:pPr>
    </w:p>
    <w:p w14:paraId="5415FA24" w14:textId="079EAB81" w:rsidR="00407359" w:rsidRPr="007F1482" w:rsidRDefault="008420B5" w:rsidP="008420B5">
      <w:pPr>
        <w:spacing w:line="360" w:lineRule="auto"/>
        <w:rPr>
          <w:rFonts w:eastAsia="Arial"/>
          <w:b/>
        </w:rPr>
      </w:pPr>
      <w:r w:rsidRPr="007F1482">
        <w:rPr>
          <w:rFonts w:eastAsia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AE894" wp14:editId="78B3979C">
                <wp:simplePos x="0" y="0"/>
                <wp:positionH relativeFrom="column">
                  <wp:posOffset>-3864</wp:posOffset>
                </wp:positionH>
                <wp:positionV relativeFrom="paragraph">
                  <wp:posOffset>140551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988A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1.05pt" to="539.7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" strokecolor="black [3213]"/>
            </w:pict>
          </mc:Fallback>
        </mc:AlternateContent>
      </w:r>
      <w:r w:rsidR="008614E3" w:rsidRPr="007F1482">
        <w:rPr>
          <w:rFonts w:eastAsia="Arial"/>
          <w:b/>
        </w:rPr>
        <w:t xml:space="preserve">WORK &amp; </w:t>
      </w:r>
      <w:r w:rsidR="00BD6BC8">
        <w:rPr>
          <w:rFonts w:eastAsia="Arial"/>
          <w:b/>
        </w:rPr>
        <w:t>PROJECT</w:t>
      </w:r>
      <w:r w:rsidR="008614E3" w:rsidRPr="007F1482">
        <w:rPr>
          <w:rFonts w:eastAsia="Arial"/>
          <w:b/>
        </w:rPr>
        <w:t xml:space="preserve"> EXPERIENCE</w:t>
      </w:r>
    </w:p>
    <w:p w14:paraId="22FFE954" w14:textId="57E9574E" w:rsidR="00434E5B" w:rsidRPr="00BD6BC8" w:rsidRDefault="00434E5B" w:rsidP="00434E5B">
      <w:pPr>
        <w:rPr>
          <w:rFonts w:eastAsia="Arial"/>
          <w:b/>
        </w:rPr>
      </w:pPr>
      <w:r>
        <w:rPr>
          <w:rFonts w:eastAsia="Arial"/>
          <w:b/>
        </w:rPr>
        <w:t>Incoming Software Engineering Intern at Toast Inc.</w:t>
      </w:r>
      <w:r>
        <w:rPr>
          <w:rFonts w:eastAsia="Arial"/>
          <w:b/>
        </w:rPr>
        <w:tab/>
        <w:t xml:space="preserve">   </w:t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  <w:t xml:space="preserve">                                             </w:t>
      </w:r>
      <w:r>
        <w:rPr>
          <w:rFonts w:eastAsia="Arial"/>
          <w:i/>
        </w:rPr>
        <w:t>Starting June 2019</w:t>
      </w:r>
    </w:p>
    <w:p w14:paraId="0CD026E2" w14:textId="77777777" w:rsidR="00434E5B" w:rsidRPr="00434E5B" w:rsidRDefault="00434E5B" w:rsidP="00BD6BC8">
      <w:pPr>
        <w:rPr>
          <w:rFonts w:eastAsia="Arial"/>
          <w:b/>
          <w:sz w:val="12"/>
          <w:szCs w:val="12"/>
        </w:rPr>
      </w:pPr>
    </w:p>
    <w:p w14:paraId="2801D5FD" w14:textId="5AF1E44C" w:rsidR="00935B66" w:rsidRDefault="00BD6BC8" w:rsidP="00BD6BC8">
      <w:pPr>
        <w:rPr>
          <w:rFonts w:eastAsia="Arial"/>
          <w:b/>
        </w:rPr>
      </w:pPr>
      <w:proofErr w:type="spellStart"/>
      <w:r>
        <w:rPr>
          <w:rFonts w:eastAsia="Arial"/>
          <w:b/>
        </w:rPr>
        <w:t>Redis</w:t>
      </w:r>
      <w:proofErr w:type="spellEnd"/>
      <w:r>
        <w:rPr>
          <w:rFonts w:eastAsia="Arial"/>
          <w:b/>
        </w:rPr>
        <w:t xml:space="preserve"> Tries Module</w:t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</w:r>
      <w:r>
        <w:rPr>
          <w:rFonts w:eastAsia="Arial"/>
          <w:b/>
        </w:rPr>
        <w:tab/>
        <w:t xml:space="preserve">                                    </w:t>
      </w:r>
      <w:r w:rsidRPr="00BD6BC8">
        <w:rPr>
          <w:rFonts w:eastAsia="Arial"/>
          <w:i/>
        </w:rPr>
        <w:t>March 2018 - June 2018</w:t>
      </w:r>
    </w:p>
    <w:p w14:paraId="43E944D8" w14:textId="540A8214" w:rsidR="00BD6BC8" w:rsidRPr="00BD6BC8" w:rsidRDefault="00BD6BC8" w:rsidP="00BD6BC8">
      <w:pPr>
        <w:pStyle w:val="ListParagraph"/>
        <w:numPr>
          <w:ilvl w:val="0"/>
          <w:numId w:val="5"/>
        </w:numPr>
        <w:rPr>
          <w:rFonts w:eastAsia="Arial"/>
          <w:b/>
        </w:rPr>
      </w:pPr>
      <w:r>
        <w:rPr>
          <w:rFonts w:eastAsia="Arial"/>
        </w:rPr>
        <w:t xml:space="preserve">Implemented </w:t>
      </w:r>
      <w:r w:rsidR="00DE31E6">
        <w:rPr>
          <w:rFonts w:eastAsia="Arial"/>
        </w:rPr>
        <w:t xml:space="preserve">a </w:t>
      </w:r>
      <w:r>
        <w:rPr>
          <w:rFonts w:eastAsia="Arial"/>
        </w:rPr>
        <w:t>tries data structure</w:t>
      </w:r>
      <w:r w:rsidR="00DE31E6">
        <w:rPr>
          <w:rFonts w:eastAsia="Arial"/>
        </w:rPr>
        <w:t xml:space="preserve"> and supporting functions</w:t>
      </w:r>
      <w:r w:rsidR="00693DEF">
        <w:rPr>
          <w:rFonts w:eastAsia="Arial"/>
        </w:rPr>
        <w:t xml:space="preserve"> in </w:t>
      </w:r>
      <w:proofErr w:type="spellStart"/>
      <w:r w:rsidR="00693DEF">
        <w:rPr>
          <w:rFonts w:eastAsia="Arial"/>
        </w:rPr>
        <w:t>Redis</w:t>
      </w:r>
      <w:proofErr w:type="spellEnd"/>
      <w:r w:rsidR="00693DEF">
        <w:rPr>
          <w:rFonts w:eastAsia="Arial"/>
        </w:rPr>
        <w:t xml:space="preserve"> and presented a demo </w:t>
      </w:r>
      <w:r w:rsidR="002047F5">
        <w:rPr>
          <w:rFonts w:eastAsia="Arial"/>
        </w:rPr>
        <w:t>professional</w:t>
      </w:r>
      <w:r w:rsidR="00693DEF">
        <w:rPr>
          <w:rFonts w:eastAsia="Arial"/>
        </w:rPr>
        <w:t xml:space="preserve"> software </w:t>
      </w:r>
      <w:proofErr w:type="gramStart"/>
      <w:r w:rsidR="00693DEF">
        <w:rPr>
          <w:rFonts w:eastAsia="Arial"/>
        </w:rPr>
        <w:t>engineers</w:t>
      </w:r>
      <w:proofErr w:type="gramEnd"/>
    </w:p>
    <w:p w14:paraId="3FFEA1A7" w14:textId="643EC436" w:rsidR="00BD6BC8" w:rsidRPr="00DE31E6" w:rsidRDefault="00693DEF" w:rsidP="00BD6BC8">
      <w:pPr>
        <w:pStyle w:val="ListParagraph"/>
        <w:numPr>
          <w:ilvl w:val="0"/>
          <w:numId w:val="5"/>
        </w:numPr>
        <w:rPr>
          <w:rFonts w:eastAsia="Arial"/>
          <w:b/>
        </w:rPr>
      </w:pPr>
      <w:r>
        <w:rPr>
          <w:rFonts w:eastAsia="Arial"/>
        </w:rPr>
        <w:t xml:space="preserve">Assisted </w:t>
      </w:r>
      <w:r w:rsidR="002047F5">
        <w:rPr>
          <w:rFonts w:eastAsia="Arial"/>
        </w:rPr>
        <w:t xml:space="preserve">3 </w:t>
      </w:r>
      <w:r>
        <w:rPr>
          <w:rFonts w:eastAsia="Arial"/>
        </w:rPr>
        <w:t xml:space="preserve">other teams working on tools such as spellcheck and </w:t>
      </w:r>
      <w:proofErr w:type="spellStart"/>
      <w:r>
        <w:rPr>
          <w:rFonts w:eastAsia="Arial"/>
        </w:rPr>
        <w:t>fulltext</w:t>
      </w:r>
      <w:proofErr w:type="spellEnd"/>
      <w:r>
        <w:rPr>
          <w:rFonts w:eastAsia="Arial"/>
        </w:rPr>
        <w:t xml:space="preserve"> search that built upon the </w:t>
      </w:r>
      <w:proofErr w:type="spellStart"/>
      <w:r>
        <w:rPr>
          <w:rFonts w:eastAsia="Arial"/>
        </w:rPr>
        <w:t>Redis</w:t>
      </w:r>
      <w:proofErr w:type="spellEnd"/>
      <w:r>
        <w:rPr>
          <w:rFonts w:eastAsia="Arial"/>
        </w:rPr>
        <w:t xml:space="preserve"> tries module</w:t>
      </w:r>
    </w:p>
    <w:p w14:paraId="58FB91F5" w14:textId="0F77838A" w:rsidR="00DE31E6" w:rsidRPr="00DE31E6" w:rsidRDefault="00DE31E6" w:rsidP="00DE31E6">
      <w:pPr>
        <w:rPr>
          <w:rFonts w:eastAsia="Arial"/>
          <w:b/>
          <w:sz w:val="12"/>
          <w:szCs w:val="12"/>
        </w:rPr>
      </w:pPr>
    </w:p>
    <w:p w14:paraId="079EF134" w14:textId="64445EC1" w:rsidR="00DE31E6" w:rsidRPr="007F1482" w:rsidRDefault="00DE31E6" w:rsidP="00DE31E6">
      <w:pPr>
        <w:rPr>
          <w:rFonts w:eastAsia="Arial"/>
        </w:rPr>
      </w:pPr>
      <w:r>
        <w:rPr>
          <w:rFonts w:eastAsia="Arial"/>
          <w:b/>
        </w:rPr>
        <w:t>Full-stack Developer at The Legal Bullet,</w:t>
      </w:r>
      <w:r w:rsidRPr="007F1482">
        <w:rPr>
          <w:rFonts w:eastAsia="Arial"/>
          <w:b/>
        </w:rPr>
        <w:t xml:space="preserve"> </w:t>
      </w:r>
      <w:r w:rsidRPr="007F1482">
        <w:rPr>
          <w:rFonts w:eastAsia="Arial"/>
          <w:i/>
        </w:rPr>
        <w:t xml:space="preserve">Chicago, IL                                               </w:t>
      </w:r>
      <w:r>
        <w:rPr>
          <w:rFonts w:eastAsia="Arial"/>
          <w:i/>
        </w:rPr>
        <w:t xml:space="preserve">                                       April</w:t>
      </w:r>
      <w:r w:rsidRPr="007F1482">
        <w:rPr>
          <w:rFonts w:eastAsia="Arial"/>
          <w:i/>
        </w:rPr>
        <w:t xml:space="preserve"> 201</w:t>
      </w:r>
      <w:r>
        <w:rPr>
          <w:rFonts w:eastAsia="Arial"/>
          <w:i/>
        </w:rPr>
        <w:t>8</w:t>
      </w:r>
      <w:r w:rsidRPr="007F1482">
        <w:rPr>
          <w:rFonts w:eastAsia="Arial"/>
          <w:i/>
        </w:rPr>
        <w:t xml:space="preserve"> </w:t>
      </w:r>
      <w:r>
        <w:rPr>
          <w:rFonts w:eastAsia="Arial"/>
          <w:i/>
        </w:rPr>
        <w:t>–</w:t>
      </w:r>
      <w:r w:rsidRPr="007F1482">
        <w:rPr>
          <w:rFonts w:eastAsia="Arial"/>
          <w:i/>
        </w:rPr>
        <w:t xml:space="preserve"> </w:t>
      </w:r>
      <w:r>
        <w:rPr>
          <w:rFonts w:eastAsia="Arial"/>
          <w:i/>
        </w:rPr>
        <w:t>October 2018</w:t>
      </w:r>
    </w:p>
    <w:p w14:paraId="7797FF3A" w14:textId="77777777" w:rsidR="00DE31E6" w:rsidRDefault="00DE31E6" w:rsidP="00DE31E6">
      <w:pPr>
        <w:ind w:left="461"/>
        <w:rPr>
          <w:rFonts w:eastAsia="Arial"/>
        </w:rPr>
      </w:pPr>
      <w:r w:rsidRPr="007F1482">
        <w:rPr>
          <w:rFonts w:eastAsia="Arial"/>
        </w:rPr>
        <w:t xml:space="preserve">-    </w:t>
      </w:r>
      <w:r w:rsidRPr="00227C28">
        <w:rPr>
          <w:rFonts w:eastAsia="Arial"/>
        </w:rPr>
        <w:t>Built web platform using Python and Django framework that provides a</w:t>
      </w:r>
      <w:r>
        <w:rPr>
          <w:rFonts w:eastAsia="Arial"/>
        </w:rPr>
        <w:t xml:space="preserve"> client hub for </w:t>
      </w:r>
      <w:r w:rsidRPr="00227C28">
        <w:rPr>
          <w:rFonts w:eastAsia="Arial"/>
        </w:rPr>
        <w:t>easy form filling for paperwork such as immigration visa applications and LLC formations and the ability to see updated form status</w:t>
      </w:r>
    </w:p>
    <w:p w14:paraId="320764E6" w14:textId="77777777" w:rsidR="00935B66" w:rsidRPr="00BD6BC8" w:rsidRDefault="00935B66" w:rsidP="008420B5">
      <w:pPr>
        <w:rPr>
          <w:rFonts w:eastAsia="Arial"/>
          <w:b/>
          <w:sz w:val="12"/>
          <w:szCs w:val="12"/>
        </w:rPr>
      </w:pPr>
    </w:p>
    <w:p w14:paraId="4679B0F0" w14:textId="17B77D21" w:rsidR="008420B5" w:rsidRPr="007F1482" w:rsidRDefault="008420B5" w:rsidP="008420B5">
      <w:pPr>
        <w:rPr>
          <w:rFonts w:eastAsia="Arial"/>
        </w:rPr>
      </w:pPr>
      <w:r w:rsidRPr="007F1482">
        <w:rPr>
          <w:rFonts w:eastAsia="Arial"/>
          <w:b/>
        </w:rPr>
        <w:t xml:space="preserve">Chief of Staff at </w:t>
      </w:r>
      <w:proofErr w:type="spellStart"/>
      <w:r w:rsidRPr="007F1482">
        <w:rPr>
          <w:rFonts w:eastAsia="Arial"/>
          <w:b/>
        </w:rPr>
        <w:t>Endevvr</w:t>
      </w:r>
      <w:proofErr w:type="spellEnd"/>
      <w:r w:rsidRPr="007F1482">
        <w:rPr>
          <w:rFonts w:eastAsia="Arial"/>
          <w:b/>
        </w:rPr>
        <w:t xml:space="preserve"> Summer Entrepreneurial Incubator, </w:t>
      </w:r>
      <w:r w:rsidRPr="007F1482">
        <w:rPr>
          <w:rFonts w:eastAsia="Arial"/>
          <w:i/>
        </w:rPr>
        <w:t xml:space="preserve">Philadelphia, PA      </w:t>
      </w:r>
      <w:r w:rsidR="00621B3B" w:rsidRPr="007F1482">
        <w:rPr>
          <w:rFonts w:eastAsia="Arial"/>
          <w:i/>
        </w:rPr>
        <w:t xml:space="preserve">                            </w:t>
      </w:r>
      <w:r w:rsidR="007F1482">
        <w:rPr>
          <w:rFonts w:eastAsia="Arial"/>
          <w:i/>
        </w:rPr>
        <w:t xml:space="preserve">          </w:t>
      </w:r>
      <w:r w:rsidR="00621B3B" w:rsidRPr="007F1482">
        <w:rPr>
          <w:rFonts w:eastAsia="Arial"/>
          <w:i/>
        </w:rPr>
        <w:t>June</w:t>
      </w:r>
      <w:r w:rsidRPr="007F1482">
        <w:rPr>
          <w:rFonts w:eastAsia="Arial"/>
          <w:i/>
        </w:rPr>
        <w:t xml:space="preserve"> 2018 </w:t>
      </w:r>
      <w:r w:rsidR="00AA41D6">
        <w:rPr>
          <w:rFonts w:eastAsia="Arial"/>
          <w:i/>
        </w:rPr>
        <w:t>–</w:t>
      </w:r>
      <w:r w:rsidRPr="007F1482">
        <w:rPr>
          <w:rFonts w:eastAsia="Arial"/>
          <w:i/>
        </w:rPr>
        <w:t xml:space="preserve"> </w:t>
      </w:r>
      <w:r w:rsidR="00AA41D6">
        <w:rPr>
          <w:rFonts w:eastAsia="Arial"/>
          <w:i/>
        </w:rPr>
        <w:t>August 2018</w:t>
      </w:r>
    </w:p>
    <w:p w14:paraId="4585B783" w14:textId="7F1328A9" w:rsidR="008420B5" w:rsidRPr="007F1482" w:rsidRDefault="00F01D16" w:rsidP="00935B66">
      <w:pPr>
        <w:ind w:left="432"/>
        <w:rPr>
          <w:rFonts w:eastAsia="Arial"/>
        </w:rPr>
      </w:pPr>
      <w:r w:rsidRPr="007F1482">
        <w:rPr>
          <w:rFonts w:eastAsia="Arial"/>
        </w:rPr>
        <w:t xml:space="preserve"> -   </w:t>
      </w:r>
      <w:r w:rsidR="005A2FD1" w:rsidRPr="007F1482">
        <w:rPr>
          <w:rFonts w:eastAsia="Arial"/>
        </w:rPr>
        <w:t>Sourced and coordinated with mentors</w:t>
      </w:r>
      <w:r w:rsidR="00693DEF">
        <w:rPr>
          <w:rFonts w:eastAsia="Arial"/>
        </w:rPr>
        <w:t xml:space="preserve"> and speakers </w:t>
      </w:r>
      <w:r w:rsidR="005A2FD1" w:rsidRPr="007F1482">
        <w:rPr>
          <w:rFonts w:eastAsia="Arial"/>
        </w:rPr>
        <w:t>from McKinsey, BCG</w:t>
      </w:r>
      <w:r w:rsidR="00F357CB" w:rsidRPr="007F1482">
        <w:rPr>
          <w:rFonts w:eastAsia="Arial"/>
        </w:rPr>
        <w:t>,</w:t>
      </w:r>
      <w:r w:rsidR="00935B66">
        <w:rPr>
          <w:rFonts w:eastAsia="Arial"/>
        </w:rPr>
        <w:t xml:space="preserve"> JP Morgan,</w:t>
      </w:r>
      <w:r w:rsidR="00F357CB" w:rsidRPr="007F1482">
        <w:rPr>
          <w:rFonts w:eastAsia="Arial"/>
        </w:rPr>
        <w:t xml:space="preserve"> </w:t>
      </w:r>
      <w:r w:rsidR="00935B66">
        <w:rPr>
          <w:rFonts w:eastAsia="Arial"/>
        </w:rPr>
        <w:t xml:space="preserve">and </w:t>
      </w:r>
      <w:proofErr w:type="spellStart"/>
      <w:r w:rsidR="00935B66">
        <w:rPr>
          <w:rFonts w:eastAsia="Arial"/>
        </w:rPr>
        <w:t>SeventySix</w:t>
      </w:r>
      <w:proofErr w:type="spellEnd"/>
      <w:r w:rsidR="00935B66">
        <w:rPr>
          <w:rFonts w:eastAsia="Arial"/>
        </w:rPr>
        <w:t xml:space="preserve"> Capital</w:t>
      </w:r>
      <w:r w:rsidR="00621B3B" w:rsidRPr="007F1482">
        <w:rPr>
          <w:rFonts w:eastAsia="Arial"/>
        </w:rPr>
        <w:t xml:space="preserve"> </w:t>
      </w:r>
      <w:r w:rsidR="00911EAE" w:rsidRPr="007F1482">
        <w:rPr>
          <w:rFonts w:eastAsia="Arial"/>
        </w:rPr>
        <w:t>f</w:t>
      </w:r>
      <w:r w:rsidR="005A2FD1" w:rsidRPr="007F1482">
        <w:rPr>
          <w:rFonts w:eastAsia="Arial"/>
        </w:rPr>
        <w:t xml:space="preserve">or </w:t>
      </w:r>
      <w:proofErr w:type="spellStart"/>
      <w:r w:rsidR="005A2FD1" w:rsidRPr="007F1482">
        <w:rPr>
          <w:rFonts w:eastAsia="Arial"/>
        </w:rPr>
        <w:t>incubatees</w:t>
      </w:r>
      <w:proofErr w:type="spellEnd"/>
      <w:r w:rsidR="005A2FD1" w:rsidRPr="007F1482">
        <w:rPr>
          <w:rFonts w:eastAsia="Arial"/>
        </w:rPr>
        <w:t xml:space="preserve"> </w:t>
      </w:r>
    </w:p>
    <w:p w14:paraId="33E07F20" w14:textId="32A53DDE" w:rsidR="008420B5" w:rsidRPr="007F1482" w:rsidRDefault="00F64E3C" w:rsidP="005A2FD1">
      <w:pPr>
        <w:ind w:left="461"/>
        <w:rPr>
          <w:rFonts w:eastAsia="Arial"/>
        </w:rPr>
      </w:pPr>
      <w:r w:rsidRPr="007F1482">
        <w:rPr>
          <w:rFonts w:eastAsia="Arial"/>
        </w:rPr>
        <w:t xml:space="preserve">- </w:t>
      </w:r>
      <w:r w:rsidR="004F660C">
        <w:rPr>
          <w:rFonts w:eastAsia="Arial"/>
        </w:rPr>
        <w:t xml:space="preserve">   </w:t>
      </w:r>
      <w:r w:rsidR="00890AB6" w:rsidRPr="007F1482">
        <w:rPr>
          <w:rFonts w:eastAsia="Arial"/>
        </w:rPr>
        <w:t xml:space="preserve">Directly </w:t>
      </w:r>
      <w:r w:rsidR="00F357CB" w:rsidRPr="007F1482">
        <w:rPr>
          <w:rFonts w:eastAsia="Arial"/>
        </w:rPr>
        <w:t xml:space="preserve">worked </w:t>
      </w:r>
      <w:r w:rsidR="00935B66">
        <w:rPr>
          <w:rFonts w:eastAsia="Arial"/>
        </w:rPr>
        <w:t>under</w:t>
      </w:r>
      <w:r w:rsidR="001F0E39" w:rsidRPr="007F1482">
        <w:rPr>
          <w:rFonts w:eastAsia="Arial"/>
        </w:rPr>
        <w:t xml:space="preserve"> </w:t>
      </w:r>
      <w:r w:rsidR="00F357CB" w:rsidRPr="007F1482">
        <w:rPr>
          <w:rFonts w:eastAsia="Arial"/>
        </w:rPr>
        <w:t>President</w:t>
      </w:r>
      <w:r w:rsidR="001F0E39" w:rsidRPr="007F1482">
        <w:rPr>
          <w:rFonts w:eastAsia="Arial"/>
        </w:rPr>
        <w:t xml:space="preserve"> in coordinating program logistics and</w:t>
      </w:r>
      <w:r w:rsidR="005C197A" w:rsidRPr="007F1482">
        <w:rPr>
          <w:rFonts w:eastAsia="Arial"/>
        </w:rPr>
        <w:t xml:space="preserve"> collaborating with</w:t>
      </w:r>
      <w:r w:rsidR="001F0E39" w:rsidRPr="007F1482">
        <w:rPr>
          <w:rFonts w:eastAsia="Arial"/>
        </w:rPr>
        <w:t xml:space="preserve"> other staff</w:t>
      </w:r>
      <w:r w:rsidR="008420B5" w:rsidRPr="007F1482">
        <w:rPr>
          <w:rFonts w:eastAsia="Arial"/>
        </w:rPr>
        <w:t xml:space="preserve">    </w:t>
      </w:r>
    </w:p>
    <w:p w14:paraId="7CCB8170" w14:textId="77777777" w:rsidR="005A2FD1" w:rsidRPr="007F1482" w:rsidRDefault="005A2FD1" w:rsidP="005A2FD1">
      <w:pPr>
        <w:ind w:left="461"/>
        <w:rPr>
          <w:rFonts w:eastAsia="Arial"/>
          <w:sz w:val="12"/>
          <w:szCs w:val="12"/>
        </w:rPr>
      </w:pPr>
    </w:p>
    <w:p w14:paraId="496E0FFF" w14:textId="050046F6" w:rsidR="00BF5BB0" w:rsidRPr="007F1482" w:rsidRDefault="0027799E" w:rsidP="00407359">
      <w:pPr>
        <w:rPr>
          <w:rFonts w:eastAsia="Arial"/>
        </w:rPr>
      </w:pPr>
      <w:r w:rsidRPr="007F1482">
        <w:rPr>
          <w:rFonts w:eastAsia="Arial"/>
          <w:b/>
        </w:rPr>
        <w:t xml:space="preserve">Venture Analyst Intern at </w:t>
      </w:r>
      <w:proofErr w:type="spellStart"/>
      <w:r w:rsidRPr="007F1482">
        <w:rPr>
          <w:rFonts w:eastAsia="Arial"/>
          <w:b/>
        </w:rPr>
        <w:t>TechNexus</w:t>
      </w:r>
      <w:proofErr w:type="spellEnd"/>
      <w:r w:rsidRPr="007F1482">
        <w:rPr>
          <w:rFonts w:eastAsia="Arial"/>
          <w:b/>
        </w:rPr>
        <w:t xml:space="preserve">, </w:t>
      </w:r>
      <w:r w:rsidRPr="007F1482">
        <w:rPr>
          <w:rFonts w:eastAsia="Arial"/>
          <w:i/>
        </w:rPr>
        <w:t>Chicago, IL</w:t>
      </w:r>
      <w:r w:rsidRPr="007F1482">
        <w:rPr>
          <w:rFonts w:eastAsia="Arial"/>
          <w:i/>
        </w:rPr>
        <w:tab/>
      </w:r>
      <w:r w:rsidRPr="007F1482">
        <w:rPr>
          <w:rFonts w:eastAsia="Arial"/>
          <w:i/>
        </w:rPr>
        <w:tab/>
      </w:r>
      <w:r w:rsidRPr="007F1482">
        <w:rPr>
          <w:rFonts w:eastAsia="Arial"/>
          <w:i/>
        </w:rPr>
        <w:tab/>
      </w:r>
      <w:r w:rsidRPr="007F1482">
        <w:rPr>
          <w:rFonts w:eastAsia="Arial"/>
          <w:i/>
        </w:rPr>
        <w:tab/>
      </w:r>
      <w:r w:rsidRPr="007F1482">
        <w:rPr>
          <w:rFonts w:eastAsia="Arial"/>
          <w:i/>
        </w:rPr>
        <w:tab/>
      </w:r>
      <w:r w:rsidRPr="007F1482">
        <w:rPr>
          <w:rFonts w:eastAsia="Arial"/>
          <w:i/>
        </w:rPr>
        <w:tab/>
      </w:r>
      <w:r w:rsidR="00FD3FD8" w:rsidRPr="007F1482">
        <w:rPr>
          <w:rFonts w:eastAsia="Arial"/>
          <w:i/>
        </w:rPr>
        <w:t xml:space="preserve">     </w:t>
      </w:r>
      <w:r w:rsidR="007F1482">
        <w:rPr>
          <w:rFonts w:eastAsia="Arial"/>
          <w:i/>
        </w:rPr>
        <w:t xml:space="preserve">                  </w:t>
      </w:r>
      <w:r w:rsidRPr="007F1482">
        <w:rPr>
          <w:rFonts w:eastAsia="Arial"/>
          <w:i/>
        </w:rPr>
        <w:t xml:space="preserve">April 2018 </w:t>
      </w:r>
      <w:r w:rsidR="00FD3FD8" w:rsidRPr="007F1482">
        <w:rPr>
          <w:rFonts w:eastAsia="Arial"/>
          <w:i/>
        </w:rPr>
        <w:t>–</w:t>
      </w:r>
      <w:r w:rsidRPr="007F1482">
        <w:rPr>
          <w:rFonts w:eastAsia="Arial"/>
          <w:i/>
        </w:rPr>
        <w:t xml:space="preserve"> </w:t>
      </w:r>
      <w:r w:rsidR="00FD3FD8" w:rsidRPr="007F1482">
        <w:rPr>
          <w:rFonts w:eastAsia="Arial"/>
          <w:i/>
        </w:rPr>
        <w:t>June 2018</w:t>
      </w:r>
    </w:p>
    <w:p w14:paraId="237FDF48" w14:textId="5697E7B3" w:rsidR="00D30D90" w:rsidRPr="007F1482" w:rsidRDefault="00D30D90" w:rsidP="00BF5BB0">
      <w:pPr>
        <w:pStyle w:val="ListParagraph"/>
        <w:numPr>
          <w:ilvl w:val="0"/>
          <w:numId w:val="2"/>
        </w:numPr>
        <w:rPr>
          <w:rFonts w:eastAsia="Arial"/>
          <w:b/>
        </w:rPr>
      </w:pPr>
      <w:r w:rsidRPr="007F1482">
        <w:rPr>
          <w:rFonts w:eastAsia="Arial"/>
        </w:rPr>
        <w:t>Developed</w:t>
      </w:r>
      <w:r w:rsidR="002628E7" w:rsidRPr="007F1482">
        <w:rPr>
          <w:rFonts w:eastAsia="Arial"/>
        </w:rPr>
        <w:t xml:space="preserve"> pitch decks for </w:t>
      </w:r>
      <w:r w:rsidR="00C82579" w:rsidRPr="007F1482">
        <w:rPr>
          <w:rFonts w:eastAsia="Arial"/>
        </w:rPr>
        <w:t xml:space="preserve">clients </w:t>
      </w:r>
      <w:r w:rsidRPr="007F1482">
        <w:rPr>
          <w:rFonts w:eastAsia="Arial"/>
        </w:rPr>
        <w:t>Bechtel and The Toro Company by researching and pairing clients with portfolio companies</w:t>
      </w:r>
    </w:p>
    <w:p w14:paraId="52CAC9BC" w14:textId="1944C990" w:rsidR="0027799E" w:rsidRPr="007F1482" w:rsidRDefault="004F79FC" w:rsidP="00DA1E4F">
      <w:pPr>
        <w:pStyle w:val="ListParagraph"/>
        <w:numPr>
          <w:ilvl w:val="0"/>
          <w:numId w:val="2"/>
        </w:numPr>
        <w:rPr>
          <w:rFonts w:eastAsia="Arial"/>
          <w:b/>
        </w:rPr>
      </w:pPr>
      <w:r w:rsidRPr="007F1482">
        <w:rPr>
          <w:rFonts w:eastAsia="Arial"/>
        </w:rPr>
        <w:t>Generated leads and s</w:t>
      </w:r>
      <w:r w:rsidR="00D30D90" w:rsidRPr="007F1482">
        <w:rPr>
          <w:rFonts w:eastAsia="Arial"/>
        </w:rPr>
        <w:t xml:space="preserve">ourced possible </w:t>
      </w:r>
      <w:r w:rsidR="00C82579" w:rsidRPr="007F1482">
        <w:rPr>
          <w:rFonts w:eastAsia="Arial"/>
        </w:rPr>
        <w:t>co-</w:t>
      </w:r>
      <w:r w:rsidR="00D30D90" w:rsidRPr="007F1482">
        <w:rPr>
          <w:rFonts w:eastAsia="Arial"/>
        </w:rPr>
        <w:t>investors for portfolio companies</w:t>
      </w:r>
      <w:r w:rsidR="00C82579" w:rsidRPr="007F1482">
        <w:rPr>
          <w:rFonts w:eastAsia="Arial"/>
        </w:rPr>
        <w:t xml:space="preserve"> </w:t>
      </w:r>
      <w:r w:rsidR="00EF1A7E">
        <w:rPr>
          <w:rFonts w:eastAsia="Arial"/>
        </w:rPr>
        <w:t xml:space="preserve">such as </w:t>
      </w:r>
      <w:proofErr w:type="spellStart"/>
      <w:r w:rsidR="00C82579" w:rsidRPr="007F1482">
        <w:rPr>
          <w:rFonts w:eastAsia="Arial"/>
        </w:rPr>
        <w:t>Dysonics</w:t>
      </w:r>
      <w:proofErr w:type="spellEnd"/>
      <w:r w:rsidR="00C82579" w:rsidRPr="007F1482">
        <w:rPr>
          <w:rFonts w:eastAsia="Arial"/>
        </w:rPr>
        <w:t xml:space="preserve"> </w:t>
      </w:r>
      <w:r w:rsidR="00DA1E4F" w:rsidRPr="007F1482">
        <w:rPr>
          <w:rFonts w:eastAsia="Arial"/>
          <w:b/>
        </w:rPr>
        <w:tab/>
      </w:r>
      <w:r w:rsidR="00DA1E4F" w:rsidRPr="007F1482">
        <w:rPr>
          <w:rFonts w:eastAsia="Arial"/>
          <w:b/>
        </w:rPr>
        <w:tab/>
      </w:r>
      <w:r w:rsidR="00DA1E4F" w:rsidRPr="007F1482">
        <w:rPr>
          <w:rFonts w:eastAsia="Arial"/>
          <w:b/>
        </w:rPr>
        <w:tab/>
      </w:r>
    </w:p>
    <w:p w14:paraId="707D419D" w14:textId="77777777" w:rsidR="00407359" w:rsidRPr="007F1482" w:rsidRDefault="00407359" w:rsidP="00407359">
      <w:pPr>
        <w:rPr>
          <w:sz w:val="14"/>
          <w:szCs w:val="14"/>
        </w:rPr>
      </w:pPr>
    </w:p>
    <w:p w14:paraId="46C24612" w14:textId="76AF02A9" w:rsidR="002B679F" w:rsidRPr="007F1482" w:rsidRDefault="008614E3" w:rsidP="00407359">
      <w:pPr>
        <w:rPr>
          <w:rFonts w:eastAsia="Arial"/>
        </w:rPr>
      </w:pPr>
      <w:r w:rsidRPr="007F1482">
        <w:rPr>
          <w:rFonts w:eastAsia="Arial"/>
          <w:b/>
        </w:rPr>
        <w:t xml:space="preserve">Research Assistant at the Booth School of Business, </w:t>
      </w:r>
      <w:r w:rsidRPr="007F1482">
        <w:rPr>
          <w:rFonts w:eastAsia="Arial"/>
          <w:i/>
        </w:rPr>
        <w:t xml:space="preserve">Chicago, IL                                               </w:t>
      </w:r>
      <w:r w:rsidR="007F1482">
        <w:rPr>
          <w:rFonts w:eastAsia="Arial"/>
          <w:i/>
        </w:rPr>
        <w:t xml:space="preserve">                           </w:t>
      </w:r>
      <w:r w:rsidRPr="007F1482">
        <w:rPr>
          <w:rFonts w:eastAsia="Arial"/>
          <w:i/>
        </w:rPr>
        <w:t>October 2017 - Present</w:t>
      </w:r>
    </w:p>
    <w:p w14:paraId="2CD9D3FF" w14:textId="601249D4" w:rsidR="00407359" w:rsidRPr="007F1482" w:rsidRDefault="00096550" w:rsidP="00407359">
      <w:pPr>
        <w:ind w:left="461"/>
        <w:rPr>
          <w:rFonts w:eastAsia="Arial"/>
        </w:rPr>
      </w:pPr>
      <w:r w:rsidRPr="007F1482">
        <w:rPr>
          <w:rFonts w:eastAsia="Arial"/>
        </w:rPr>
        <w:t xml:space="preserve">-    </w:t>
      </w:r>
      <w:r w:rsidR="00935B66">
        <w:rPr>
          <w:rFonts w:eastAsia="Arial"/>
        </w:rPr>
        <w:t xml:space="preserve">Research Assistant to </w:t>
      </w:r>
      <w:r w:rsidR="008614E3" w:rsidRPr="007F1482">
        <w:rPr>
          <w:rFonts w:eastAsia="Arial"/>
        </w:rPr>
        <w:t>Professor John Barrios, assisting in data collection and analysis for corporate governance research</w:t>
      </w:r>
    </w:p>
    <w:p w14:paraId="538A6D48" w14:textId="6D41F499" w:rsidR="00D30D90" w:rsidRPr="007F1482" w:rsidRDefault="00333E8A" w:rsidP="00407359">
      <w:pPr>
        <w:ind w:left="461"/>
        <w:rPr>
          <w:rFonts w:eastAsia="Arial"/>
        </w:rPr>
      </w:pPr>
      <w:r w:rsidRPr="007F1482">
        <w:rPr>
          <w:rFonts w:eastAsia="Arial"/>
        </w:rPr>
        <w:t xml:space="preserve">- </w:t>
      </w:r>
      <w:r w:rsidRPr="007F1482">
        <w:rPr>
          <w:rFonts w:eastAsia="Arial"/>
        </w:rPr>
        <w:tab/>
      </w:r>
      <w:r w:rsidR="00935B66">
        <w:rPr>
          <w:rFonts w:eastAsia="Arial"/>
        </w:rPr>
        <w:t xml:space="preserve">Wrote </w:t>
      </w:r>
      <w:r w:rsidRPr="007F1482">
        <w:rPr>
          <w:rFonts w:eastAsia="Arial"/>
        </w:rPr>
        <w:t>Python script to compile and analyze</w:t>
      </w:r>
      <w:r w:rsidR="004E37C6" w:rsidRPr="007F1482">
        <w:rPr>
          <w:rFonts w:eastAsia="Arial"/>
        </w:rPr>
        <w:t xml:space="preserve"> tens of thousands of</w:t>
      </w:r>
      <w:r w:rsidRPr="007F1482">
        <w:rPr>
          <w:rFonts w:eastAsia="Arial"/>
        </w:rPr>
        <w:t xml:space="preserve"> accountant </w:t>
      </w:r>
      <w:r w:rsidR="004E37C6" w:rsidRPr="007F1482">
        <w:rPr>
          <w:rFonts w:eastAsia="Arial"/>
        </w:rPr>
        <w:t>boot camp outcome</w:t>
      </w:r>
      <w:r w:rsidRPr="007F1482">
        <w:rPr>
          <w:rFonts w:eastAsia="Arial"/>
        </w:rPr>
        <w:t xml:space="preserve"> data</w:t>
      </w:r>
      <w:r w:rsidR="004E37C6" w:rsidRPr="007F1482">
        <w:rPr>
          <w:rFonts w:eastAsia="Arial"/>
        </w:rPr>
        <w:t xml:space="preserve"> points</w:t>
      </w:r>
    </w:p>
    <w:p w14:paraId="62DD015E" w14:textId="77777777" w:rsidR="00D30D90" w:rsidRPr="007F1482" w:rsidRDefault="00D30D90" w:rsidP="00D30D90">
      <w:pPr>
        <w:rPr>
          <w:rFonts w:eastAsia="Arial"/>
          <w:sz w:val="12"/>
          <w:szCs w:val="12"/>
        </w:rPr>
      </w:pPr>
    </w:p>
    <w:p w14:paraId="0FD1FC98" w14:textId="33060F8C" w:rsidR="002B679F" w:rsidRPr="007F1482" w:rsidRDefault="008614E3" w:rsidP="00407359">
      <w:pPr>
        <w:rPr>
          <w:rFonts w:eastAsia="Arial"/>
        </w:rPr>
      </w:pPr>
      <w:r w:rsidRPr="007F1482">
        <w:rPr>
          <w:rFonts w:eastAsia="Arial"/>
          <w:b/>
        </w:rPr>
        <w:t xml:space="preserve">ECL Consultant at Crimson Education, </w:t>
      </w:r>
      <w:r w:rsidRPr="007F1482">
        <w:rPr>
          <w:rFonts w:eastAsia="Arial"/>
          <w:i/>
        </w:rPr>
        <w:t>Auckland, NZ (</w:t>
      </w:r>
      <w:proofErr w:type="gramStart"/>
      <w:r w:rsidRPr="007F1482">
        <w:rPr>
          <w:rFonts w:eastAsia="Arial"/>
          <w:i/>
        </w:rPr>
        <w:t xml:space="preserve">remote)   </w:t>
      </w:r>
      <w:proofErr w:type="gramEnd"/>
      <w:r w:rsidRPr="007F1482">
        <w:rPr>
          <w:rFonts w:eastAsia="Arial"/>
          <w:i/>
        </w:rPr>
        <w:t xml:space="preserve">                                             </w:t>
      </w:r>
      <w:r w:rsidR="00153989" w:rsidRPr="007F1482">
        <w:rPr>
          <w:rFonts w:eastAsia="Arial"/>
          <w:i/>
        </w:rPr>
        <w:t xml:space="preserve">    </w:t>
      </w:r>
      <w:r w:rsidR="007F1482">
        <w:rPr>
          <w:rFonts w:eastAsia="Arial"/>
          <w:i/>
        </w:rPr>
        <w:t xml:space="preserve">                    </w:t>
      </w:r>
      <w:r w:rsidRPr="007F1482">
        <w:rPr>
          <w:rFonts w:eastAsia="Arial"/>
          <w:i/>
        </w:rPr>
        <w:t>September 2017 - Present</w:t>
      </w:r>
    </w:p>
    <w:p w14:paraId="05D40174" w14:textId="77777777" w:rsidR="002B679F" w:rsidRPr="007F1482" w:rsidRDefault="008614E3">
      <w:pPr>
        <w:ind w:left="461"/>
        <w:rPr>
          <w:rFonts w:eastAsia="Arial"/>
        </w:rPr>
      </w:pPr>
      <w:r w:rsidRPr="007F1482">
        <w:rPr>
          <w:rFonts w:eastAsia="Arial"/>
        </w:rPr>
        <w:t>-     Paid consultant mentoring students in Capstone Projects, interpersonal skills, and leadership development</w:t>
      </w:r>
    </w:p>
    <w:p w14:paraId="31487564" w14:textId="77777777" w:rsidR="002B679F" w:rsidRPr="007F1482" w:rsidRDefault="002B679F">
      <w:pPr>
        <w:spacing w:before="5" w:line="120" w:lineRule="exact"/>
        <w:rPr>
          <w:sz w:val="13"/>
          <w:szCs w:val="13"/>
        </w:rPr>
      </w:pPr>
    </w:p>
    <w:p w14:paraId="43CC4449" w14:textId="0A8F34F8" w:rsidR="002B679F" w:rsidRPr="007F1482" w:rsidRDefault="008614E3" w:rsidP="00407359">
      <w:pPr>
        <w:rPr>
          <w:rFonts w:eastAsia="Arial"/>
        </w:rPr>
      </w:pPr>
      <w:r w:rsidRPr="007F1482">
        <w:rPr>
          <w:rFonts w:eastAsia="Arial"/>
          <w:b/>
        </w:rPr>
        <w:t xml:space="preserve">Marketing and Sales Intern at </w:t>
      </w:r>
      <w:proofErr w:type="spellStart"/>
      <w:r w:rsidRPr="007F1482">
        <w:rPr>
          <w:rFonts w:eastAsia="Arial"/>
          <w:b/>
        </w:rPr>
        <w:t>Vea</w:t>
      </w:r>
      <w:proofErr w:type="spellEnd"/>
      <w:r w:rsidRPr="007F1482">
        <w:rPr>
          <w:rFonts w:eastAsia="Arial"/>
          <w:b/>
        </w:rPr>
        <w:t xml:space="preserve"> Fitness, </w:t>
      </w:r>
      <w:r w:rsidRPr="007F1482">
        <w:rPr>
          <w:rFonts w:eastAsia="Arial"/>
          <w:i/>
        </w:rPr>
        <w:t xml:space="preserve">Philadelphia, PA                                                 </w:t>
      </w:r>
      <w:r w:rsidR="00DD207E" w:rsidRPr="007F1482">
        <w:rPr>
          <w:rFonts w:eastAsia="Arial"/>
          <w:i/>
        </w:rPr>
        <w:t xml:space="preserve">  </w:t>
      </w:r>
      <w:r w:rsidR="007F1482">
        <w:rPr>
          <w:rFonts w:eastAsia="Arial"/>
          <w:i/>
        </w:rPr>
        <w:t xml:space="preserve">                     </w:t>
      </w:r>
      <w:r w:rsidRPr="007F1482">
        <w:rPr>
          <w:rFonts w:eastAsia="Arial"/>
          <w:i/>
        </w:rPr>
        <w:t>June 2017</w:t>
      </w:r>
      <w:r w:rsidR="00DD207E" w:rsidRPr="007F1482">
        <w:rPr>
          <w:rFonts w:eastAsia="Arial"/>
          <w:i/>
        </w:rPr>
        <w:t xml:space="preserve"> </w:t>
      </w:r>
      <w:r w:rsidRPr="007F1482">
        <w:rPr>
          <w:rFonts w:eastAsia="Arial"/>
          <w:i/>
        </w:rPr>
        <w:t>- September 2017</w:t>
      </w:r>
    </w:p>
    <w:p w14:paraId="40648030" w14:textId="6BA9C6EB" w:rsidR="002B679F" w:rsidRPr="007F1482" w:rsidRDefault="008614E3" w:rsidP="00935B66">
      <w:pPr>
        <w:ind w:left="461"/>
        <w:rPr>
          <w:rFonts w:eastAsia="Arial"/>
        </w:rPr>
      </w:pPr>
      <w:r w:rsidRPr="007F1482">
        <w:rPr>
          <w:rFonts w:eastAsia="Arial"/>
        </w:rPr>
        <w:t xml:space="preserve">-     Achieved </w:t>
      </w:r>
      <w:r w:rsidR="00935B66">
        <w:rPr>
          <w:rFonts w:eastAsia="Arial"/>
        </w:rPr>
        <w:t>5</w:t>
      </w:r>
      <w:r w:rsidRPr="007F1482">
        <w:rPr>
          <w:rFonts w:eastAsia="Arial"/>
        </w:rPr>
        <w:t>000+ followers in growth and ~25,000 average weekly impressions</w:t>
      </w:r>
    </w:p>
    <w:p w14:paraId="6A969457" w14:textId="022EFDB8" w:rsidR="002B679F" w:rsidRPr="007F1482" w:rsidRDefault="008614E3">
      <w:pPr>
        <w:ind w:left="461"/>
        <w:rPr>
          <w:rFonts w:eastAsia="Arial"/>
        </w:rPr>
      </w:pPr>
      <w:r w:rsidRPr="007F1482">
        <w:rPr>
          <w:rFonts w:eastAsia="Arial"/>
        </w:rPr>
        <w:t xml:space="preserve">-     </w:t>
      </w:r>
      <w:r w:rsidR="00F22BCF" w:rsidRPr="007F1482">
        <w:rPr>
          <w:rFonts w:eastAsia="Arial"/>
        </w:rPr>
        <w:t>Created</w:t>
      </w:r>
      <w:r w:rsidRPr="007F1482">
        <w:rPr>
          <w:rFonts w:eastAsia="Arial"/>
        </w:rPr>
        <w:t xml:space="preserve"> influencer-based marketing campaigns with sponsors like New Balance and Core</w:t>
      </w:r>
    </w:p>
    <w:p w14:paraId="082ED499" w14:textId="2326D729" w:rsidR="00434E5B" w:rsidRDefault="00096550" w:rsidP="00DE31E6">
      <w:pPr>
        <w:ind w:left="461"/>
        <w:rPr>
          <w:rFonts w:eastAsia="Arial"/>
          <w:color w:val="1154CC"/>
          <w:u w:val="single" w:color="1154CC"/>
        </w:rPr>
      </w:pPr>
      <w:r w:rsidRPr="007F1482">
        <w:rPr>
          <w:rFonts w:eastAsia="Arial"/>
        </w:rPr>
        <w:t xml:space="preserve">-     Drove </w:t>
      </w:r>
      <w:r w:rsidR="008614E3" w:rsidRPr="007F1482">
        <w:rPr>
          <w:rFonts w:eastAsia="Arial"/>
        </w:rPr>
        <w:t>1200</w:t>
      </w:r>
      <w:r w:rsidRPr="007F1482">
        <w:rPr>
          <w:rFonts w:eastAsia="Arial"/>
        </w:rPr>
        <w:t xml:space="preserve">+ </w:t>
      </w:r>
      <w:r w:rsidR="008614E3" w:rsidRPr="007F1482">
        <w:rPr>
          <w:rFonts w:eastAsia="Arial"/>
        </w:rPr>
        <w:t xml:space="preserve">downloads with 5 hours of work with successful pitch and live </w:t>
      </w:r>
      <w:hyperlink r:id="rId7">
        <w:r w:rsidR="008614E3" w:rsidRPr="007F1482">
          <w:rPr>
            <w:rFonts w:eastAsia="Arial"/>
            <w:color w:val="1154CC"/>
            <w:u w:val="single" w:color="1154CC"/>
          </w:rPr>
          <w:t>TV interview for 6abc</w:t>
        </w:r>
      </w:hyperlink>
    </w:p>
    <w:p w14:paraId="2418FEC3" w14:textId="77777777" w:rsidR="00DE31E6" w:rsidRPr="00DE31E6" w:rsidRDefault="00DE31E6" w:rsidP="00DE31E6">
      <w:pPr>
        <w:ind w:left="461"/>
        <w:rPr>
          <w:rFonts w:eastAsia="Arial"/>
          <w:color w:val="1154CC"/>
          <w:sz w:val="12"/>
          <w:szCs w:val="12"/>
          <w:u w:val="single" w:color="1154CC"/>
        </w:rPr>
      </w:pPr>
    </w:p>
    <w:p w14:paraId="74290458" w14:textId="06911DBF" w:rsidR="002B679F" w:rsidRPr="007F1482" w:rsidRDefault="008614E3" w:rsidP="008D17BB">
      <w:pPr>
        <w:rPr>
          <w:rFonts w:eastAsia="Arial"/>
        </w:rPr>
      </w:pPr>
      <w:r w:rsidRPr="007F1482">
        <w:rPr>
          <w:rFonts w:eastAsia="Arial"/>
          <w:b/>
        </w:rPr>
        <w:t xml:space="preserve">LEADERSHIP </w:t>
      </w:r>
      <w:r w:rsidR="005B6876">
        <w:rPr>
          <w:rFonts w:eastAsia="Arial"/>
          <w:b/>
        </w:rPr>
        <w:t xml:space="preserve">&amp; </w:t>
      </w:r>
      <w:r w:rsidRPr="007F1482">
        <w:rPr>
          <w:rFonts w:eastAsia="Arial"/>
          <w:b/>
        </w:rPr>
        <w:t>ACTIVITIES</w:t>
      </w:r>
    </w:p>
    <w:p w14:paraId="6498A871" w14:textId="306CE19F" w:rsidR="002B679F" w:rsidRPr="007F1482" w:rsidRDefault="001A06CC">
      <w:pPr>
        <w:spacing w:line="140" w:lineRule="exact"/>
        <w:rPr>
          <w:sz w:val="14"/>
          <w:szCs w:val="14"/>
        </w:rPr>
      </w:pPr>
      <w:r w:rsidRPr="007F1482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8564B" wp14:editId="5FB4EE0E">
                <wp:simplePos x="0" y="0"/>
                <wp:positionH relativeFrom="column">
                  <wp:posOffset>635</wp:posOffset>
                </wp:positionH>
                <wp:positionV relativeFrom="paragraph">
                  <wp:posOffset>22225</wp:posOffset>
                </wp:positionV>
                <wp:extent cx="68580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AE85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.75pt" to="540.05pt,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" strokecolor="black [3213]"/>
            </w:pict>
          </mc:Fallback>
        </mc:AlternateContent>
      </w:r>
    </w:p>
    <w:p w14:paraId="022E243D" w14:textId="031B6C7B" w:rsidR="00693DEF" w:rsidRDefault="00693DEF" w:rsidP="00693DEF">
      <w:pPr>
        <w:spacing w:before="60"/>
        <w:contextualSpacing/>
        <w:rPr>
          <w:i/>
        </w:rPr>
      </w:pPr>
      <w:r>
        <w:rPr>
          <w:b/>
        </w:rPr>
        <w:t xml:space="preserve">U. of C. Careers in Business - Financial Markets Program, </w:t>
      </w:r>
      <w:r>
        <w:rPr>
          <w:i/>
        </w:rPr>
        <w:t xml:space="preserve">Member of ’21 Cohort                                      </w:t>
      </w:r>
      <w:r w:rsidR="00C63AD6">
        <w:rPr>
          <w:i/>
        </w:rPr>
        <w:t xml:space="preserve">   </w:t>
      </w:r>
      <w:r>
        <w:rPr>
          <w:i/>
        </w:rPr>
        <w:t>September 2018 – Present</w:t>
      </w:r>
    </w:p>
    <w:p w14:paraId="3F30F394" w14:textId="77777777" w:rsidR="00693DEF" w:rsidRPr="00935B66" w:rsidRDefault="00693DEF" w:rsidP="00693DEF">
      <w:pPr>
        <w:spacing w:before="60"/>
        <w:ind w:left="460"/>
        <w:rPr>
          <w:b/>
        </w:rPr>
      </w:pPr>
      <w:r>
        <w:t xml:space="preserve">-     </w:t>
      </w:r>
      <w:r w:rsidRPr="00285B16">
        <w:t xml:space="preserve">Selective three-year pre-professional program focusing on quantitative finance and proprietary trading careers; includes weekly </w:t>
      </w:r>
      <w:r>
        <w:t xml:space="preserve">  </w:t>
      </w:r>
      <w:r w:rsidRPr="00285B16">
        <w:t>workshops on topics such as Options Theory and site visits to Chicago’s premier proprietary trading firms</w:t>
      </w:r>
    </w:p>
    <w:p w14:paraId="76E9CB6E" w14:textId="77777777" w:rsidR="00693DEF" w:rsidRPr="00EA7BBB" w:rsidRDefault="00693DEF" w:rsidP="008114CC">
      <w:pPr>
        <w:rPr>
          <w:rFonts w:eastAsia="Arial"/>
          <w:b/>
          <w:sz w:val="12"/>
          <w:szCs w:val="12"/>
        </w:rPr>
      </w:pPr>
    </w:p>
    <w:p w14:paraId="14FF2D49" w14:textId="1C69D39D" w:rsidR="008114CC" w:rsidRPr="007F1482" w:rsidRDefault="008114CC" w:rsidP="008114CC">
      <w:pPr>
        <w:rPr>
          <w:rFonts w:eastAsia="Arial"/>
        </w:rPr>
      </w:pPr>
      <w:r w:rsidRPr="007F1482">
        <w:rPr>
          <w:rFonts w:eastAsia="Arial"/>
          <w:b/>
        </w:rPr>
        <w:t xml:space="preserve">The Chicago Maroon, </w:t>
      </w:r>
      <w:r w:rsidRPr="005B6876">
        <w:rPr>
          <w:rFonts w:eastAsia="Arial"/>
          <w:i/>
        </w:rPr>
        <w:t xml:space="preserve">Photographer </w:t>
      </w:r>
      <w:r w:rsidRPr="007F1482">
        <w:rPr>
          <w:rFonts w:eastAsia="Arial"/>
          <w:b/>
        </w:rPr>
        <w:t xml:space="preserve">                                                                                                  </w:t>
      </w:r>
      <w:r w:rsidR="007F1482">
        <w:rPr>
          <w:rFonts w:eastAsia="Arial"/>
          <w:b/>
        </w:rPr>
        <w:t xml:space="preserve">                     </w:t>
      </w:r>
      <w:r w:rsidR="00C63AD6">
        <w:rPr>
          <w:rFonts w:eastAsia="Arial"/>
          <w:b/>
        </w:rPr>
        <w:t xml:space="preserve"> </w:t>
      </w:r>
      <w:r w:rsidRPr="007F1482">
        <w:rPr>
          <w:rFonts w:eastAsia="Arial"/>
          <w:i/>
        </w:rPr>
        <w:t>January 2018 - Present</w:t>
      </w:r>
    </w:p>
    <w:p w14:paraId="1C7909BC" w14:textId="77777777" w:rsidR="008114CC" w:rsidRPr="007F1482" w:rsidRDefault="008114CC" w:rsidP="008114CC">
      <w:pPr>
        <w:ind w:left="461"/>
        <w:rPr>
          <w:rFonts w:eastAsia="Arial"/>
        </w:rPr>
      </w:pPr>
      <w:r w:rsidRPr="007F1482">
        <w:rPr>
          <w:rFonts w:eastAsia="Arial"/>
        </w:rPr>
        <w:t>-     Staff photographer for school newspaper covering campus wide events</w:t>
      </w:r>
    </w:p>
    <w:p w14:paraId="6A773E52" w14:textId="77777777" w:rsidR="008114CC" w:rsidRPr="007F1482" w:rsidRDefault="008114CC" w:rsidP="008114CC">
      <w:pPr>
        <w:spacing w:line="140" w:lineRule="exact"/>
        <w:rPr>
          <w:sz w:val="14"/>
          <w:szCs w:val="14"/>
        </w:rPr>
      </w:pPr>
    </w:p>
    <w:p w14:paraId="7B9EC580" w14:textId="7FF3A8A7" w:rsidR="008114CC" w:rsidRPr="007F1482" w:rsidRDefault="008114CC" w:rsidP="008114CC">
      <w:pPr>
        <w:rPr>
          <w:rFonts w:eastAsia="Arial"/>
        </w:rPr>
      </w:pPr>
      <w:r w:rsidRPr="007F1482">
        <w:rPr>
          <w:rFonts w:eastAsia="Arial"/>
          <w:b/>
        </w:rPr>
        <w:t xml:space="preserve">Sigma Chi Omicron </w:t>
      </w:r>
      <w:proofErr w:type="spellStart"/>
      <w:r w:rsidRPr="007F1482">
        <w:rPr>
          <w:rFonts w:eastAsia="Arial"/>
          <w:b/>
        </w:rPr>
        <w:t>Omicron</w:t>
      </w:r>
      <w:proofErr w:type="spellEnd"/>
      <w:r w:rsidRPr="007F1482">
        <w:rPr>
          <w:rFonts w:eastAsia="Arial"/>
          <w:b/>
        </w:rPr>
        <w:t xml:space="preserve"> Chapter, </w:t>
      </w:r>
      <w:r w:rsidRPr="005B6876">
        <w:rPr>
          <w:rFonts w:eastAsia="Arial"/>
          <w:i/>
        </w:rPr>
        <w:t xml:space="preserve">Historian     </w:t>
      </w:r>
      <w:r w:rsidRPr="007F1482">
        <w:rPr>
          <w:rFonts w:eastAsia="Arial"/>
          <w:b/>
        </w:rPr>
        <w:t xml:space="preserve">                                                                          </w:t>
      </w:r>
      <w:r w:rsidR="007F1482">
        <w:rPr>
          <w:rFonts w:eastAsia="Arial"/>
          <w:b/>
        </w:rPr>
        <w:t xml:space="preserve">                   </w:t>
      </w:r>
      <w:r w:rsidR="00C63AD6">
        <w:rPr>
          <w:rFonts w:eastAsia="Arial"/>
          <w:b/>
        </w:rPr>
        <w:t xml:space="preserve"> </w:t>
      </w:r>
      <w:r w:rsidRPr="007F1482">
        <w:rPr>
          <w:rFonts w:eastAsia="Arial"/>
          <w:i/>
        </w:rPr>
        <w:t>January 2018 - Present</w:t>
      </w:r>
    </w:p>
    <w:p w14:paraId="3FF84843" w14:textId="7B1478C2" w:rsidR="008114CC" w:rsidRPr="007F1482" w:rsidRDefault="008114CC" w:rsidP="008114CC">
      <w:pPr>
        <w:ind w:left="461"/>
        <w:rPr>
          <w:rFonts w:eastAsia="Arial"/>
        </w:rPr>
      </w:pPr>
      <w:r w:rsidRPr="007F1482">
        <w:rPr>
          <w:rFonts w:eastAsia="Arial"/>
        </w:rPr>
        <w:t>-     Responsible for archiving and documenting chapter social and philanthropic events</w:t>
      </w:r>
    </w:p>
    <w:p w14:paraId="441F52E6" w14:textId="5E515F4E" w:rsidR="002B679F" w:rsidRPr="00935B66" w:rsidRDefault="002B679F" w:rsidP="00621B3B">
      <w:pPr>
        <w:rPr>
          <w:rFonts w:eastAsia="Arial"/>
          <w:sz w:val="12"/>
          <w:szCs w:val="12"/>
        </w:rPr>
      </w:pPr>
    </w:p>
    <w:p w14:paraId="192CECC6" w14:textId="4B64F359" w:rsidR="00935B66" w:rsidRPr="007F1482" w:rsidRDefault="00935B66" w:rsidP="00935B66">
      <w:pPr>
        <w:rPr>
          <w:rFonts w:eastAsia="Arial"/>
        </w:rPr>
      </w:pPr>
      <w:r w:rsidRPr="007F1482">
        <w:rPr>
          <w:rFonts w:eastAsia="Arial"/>
          <w:b/>
        </w:rPr>
        <w:t xml:space="preserve">Education </w:t>
      </w:r>
      <w:proofErr w:type="gramStart"/>
      <w:r w:rsidRPr="007F1482">
        <w:rPr>
          <w:rFonts w:eastAsia="Arial"/>
          <w:b/>
        </w:rPr>
        <w:t>For</w:t>
      </w:r>
      <w:proofErr w:type="gramEnd"/>
      <w:r w:rsidRPr="007F1482">
        <w:rPr>
          <w:rFonts w:eastAsia="Arial"/>
          <w:b/>
        </w:rPr>
        <w:t xml:space="preserve"> Education, </w:t>
      </w:r>
      <w:r w:rsidR="005B6876">
        <w:rPr>
          <w:rFonts w:eastAsia="Arial"/>
          <w:i/>
        </w:rPr>
        <w:t>Co-founder</w:t>
      </w:r>
      <w:r w:rsidR="005B6876">
        <w:rPr>
          <w:rFonts w:eastAsia="Arial"/>
          <w:i/>
        </w:rPr>
        <w:tab/>
      </w:r>
      <w:r w:rsidR="005B6876">
        <w:rPr>
          <w:rFonts w:eastAsia="Arial"/>
          <w:i/>
        </w:rPr>
        <w:tab/>
      </w:r>
      <w:r w:rsidR="005B6876">
        <w:rPr>
          <w:rFonts w:eastAsia="Arial"/>
          <w:i/>
        </w:rPr>
        <w:tab/>
        <w:t xml:space="preserve">     </w:t>
      </w:r>
      <w:r w:rsidRPr="007F1482">
        <w:rPr>
          <w:rFonts w:eastAsia="Arial"/>
          <w:i/>
        </w:rPr>
        <w:t xml:space="preserve">                                   </w:t>
      </w:r>
      <w:r>
        <w:rPr>
          <w:rFonts w:eastAsia="Arial"/>
          <w:i/>
        </w:rPr>
        <w:t xml:space="preserve">                        </w:t>
      </w:r>
      <w:r w:rsidRPr="007F1482">
        <w:rPr>
          <w:rFonts w:eastAsia="Arial"/>
          <w:i/>
        </w:rPr>
        <w:t>December 2015 - September 2017</w:t>
      </w:r>
    </w:p>
    <w:p w14:paraId="6B841F73" w14:textId="7DF08CF6" w:rsidR="00935B66" w:rsidRPr="007F1482" w:rsidRDefault="00935B66" w:rsidP="00935B66">
      <w:pPr>
        <w:ind w:left="461"/>
        <w:rPr>
          <w:rFonts w:eastAsia="Arial"/>
        </w:rPr>
      </w:pPr>
      <w:r w:rsidRPr="007F1482">
        <w:rPr>
          <w:rFonts w:eastAsia="Arial"/>
        </w:rPr>
        <w:t xml:space="preserve">-     </w:t>
      </w:r>
      <w:r>
        <w:rPr>
          <w:rFonts w:eastAsia="Arial"/>
        </w:rPr>
        <w:t>Founded tutoring nonprofit</w:t>
      </w:r>
      <w:r w:rsidRPr="007F1482">
        <w:rPr>
          <w:rFonts w:eastAsia="Arial"/>
        </w:rPr>
        <w:t xml:space="preserve"> </w:t>
      </w:r>
      <w:r w:rsidR="002047F5">
        <w:rPr>
          <w:rFonts w:eastAsia="Arial"/>
        </w:rPr>
        <w:t>and used</w:t>
      </w:r>
      <w:r w:rsidRPr="007F1482">
        <w:rPr>
          <w:rFonts w:eastAsia="Arial"/>
        </w:rPr>
        <w:t xml:space="preserve"> revenue to directly support 7 students from Asian and African countries</w:t>
      </w:r>
    </w:p>
    <w:p w14:paraId="46B76F78" w14:textId="77777777" w:rsidR="00935B66" w:rsidRPr="007F1482" w:rsidRDefault="00935B66" w:rsidP="00935B66">
      <w:pPr>
        <w:ind w:left="461"/>
        <w:rPr>
          <w:rFonts w:eastAsia="Arial"/>
        </w:rPr>
      </w:pPr>
      <w:r w:rsidRPr="007F1482">
        <w:rPr>
          <w:rFonts w:eastAsia="Arial"/>
        </w:rPr>
        <w:t xml:space="preserve">-     Partnered with nonprofit Chariots </w:t>
      </w:r>
      <w:proofErr w:type="gramStart"/>
      <w:r w:rsidRPr="007F1482">
        <w:rPr>
          <w:rFonts w:eastAsia="Arial"/>
        </w:rPr>
        <w:t>For</w:t>
      </w:r>
      <w:proofErr w:type="gramEnd"/>
      <w:r w:rsidRPr="007F1482">
        <w:rPr>
          <w:rFonts w:eastAsia="Arial"/>
        </w:rPr>
        <w:t xml:space="preserve"> Hope’s local division to find students to directly support</w:t>
      </w:r>
    </w:p>
    <w:p w14:paraId="4D31B247" w14:textId="2B1220D3" w:rsidR="00434E5B" w:rsidRPr="00DE31E6" w:rsidRDefault="00935B66" w:rsidP="00DE31E6">
      <w:pPr>
        <w:ind w:left="461"/>
        <w:rPr>
          <w:rFonts w:eastAsia="Arial"/>
        </w:rPr>
      </w:pPr>
      <w:r w:rsidRPr="007F1482">
        <w:rPr>
          <w:rFonts w:eastAsia="Arial"/>
        </w:rPr>
        <w:t xml:space="preserve">-     Spring 2016 </w:t>
      </w:r>
      <w:proofErr w:type="spellStart"/>
      <w:r w:rsidRPr="007F1482">
        <w:rPr>
          <w:rFonts w:eastAsia="Arial"/>
        </w:rPr>
        <w:t>BizInnovator</w:t>
      </w:r>
      <w:proofErr w:type="spellEnd"/>
      <w:r w:rsidRPr="007F1482">
        <w:rPr>
          <w:rFonts w:eastAsia="Arial"/>
        </w:rPr>
        <w:t xml:space="preserve"> Elevator Pitch Competition National Finalist and AXA Achievement Award Winner</w:t>
      </w:r>
    </w:p>
    <w:p w14:paraId="0503B2D7" w14:textId="77777777" w:rsidR="00DE31E6" w:rsidRPr="00434E5B" w:rsidRDefault="00DE31E6" w:rsidP="00C6121D">
      <w:pPr>
        <w:rPr>
          <w:rFonts w:eastAsia="Arial"/>
          <w:b/>
          <w:sz w:val="12"/>
          <w:szCs w:val="12"/>
        </w:rPr>
      </w:pPr>
    </w:p>
    <w:p w14:paraId="17F9A517" w14:textId="2DC72DB8" w:rsidR="00C6121D" w:rsidRPr="007F1482" w:rsidRDefault="00C6121D" w:rsidP="00C6121D">
      <w:pPr>
        <w:rPr>
          <w:rFonts w:eastAsia="Arial"/>
          <w:b/>
        </w:rPr>
      </w:pPr>
      <w:r>
        <w:rPr>
          <w:rFonts w:eastAsia="Arial"/>
          <w:b/>
        </w:rPr>
        <w:t>SKILLS &amp; INTERESTS</w:t>
      </w:r>
    </w:p>
    <w:p w14:paraId="5F3F1D20" w14:textId="77777777" w:rsidR="00C6121D" w:rsidRPr="007F1482" w:rsidRDefault="00C6121D" w:rsidP="00C6121D">
      <w:pPr>
        <w:rPr>
          <w:rFonts w:eastAsia="Arial"/>
          <w:b/>
        </w:rPr>
      </w:pPr>
      <w:r w:rsidRPr="007F1482">
        <w:rPr>
          <w:rFonts w:eastAsia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16006" wp14:editId="4ACD856B">
                <wp:simplePos x="0" y="0"/>
                <wp:positionH relativeFrom="column">
                  <wp:posOffset>-162</wp:posOffset>
                </wp:positionH>
                <wp:positionV relativeFrom="paragraph">
                  <wp:posOffset>38100</wp:posOffset>
                </wp:positionV>
                <wp:extent cx="6858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637C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pt" to="540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" strokecolor="black [3213]"/>
            </w:pict>
          </mc:Fallback>
        </mc:AlternateContent>
      </w:r>
    </w:p>
    <w:p w14:paraId="134D3031" w14:textId="2C39D012" w:rsidR="00C6121D" w:rsidRPr="00EF1A7E" w:rsidRDefault="00C6121D" w:rsidP="00C6121D">
      <w:pPr>
        <w:rPr>
          <w:rFonts w:eastAsia="Arial"/>
        </w:rPr>
      </w:pPr>
      <w:bookmarkStart w:id="0" w:name="_GoBack"/>
      <w:r w:rsidRPr="00EF1A7E">
        <w:rPr>
          <w:rFonts w:eastAsia="Arial"/>
          <w:i/>
        </w:rPr>
        <w:t>Languages</w:t>
      </w:r>
      <w:r w:rsidRPr="00EF1A7E">
        <w:rPr>
          <w:rFonts w:eastAsia="Arial"/>
        </w:rPr>
        <w:t xml:space="preserve">: </w:t>
      </w:r>
      <w:r>
        <w:rPr>
          <w:rFonts w:eastAsia="Arial"/>
        </w:rPr>
        <w:t>Proficient in C, Python</w:t>
      </w:r>
      <w:r w:rsidR="00DE31E6">
        <w:rPr>
          <w:rFonts w:eastAsia="Arial"/>
        </w:rPr>
        <w:t xml:space="preserve">, </w:t>
      </w:r>
      <w:r>
        <w:rPr>
          <w:rFonts w:eastAsia="Arial"/>
        </w:rPr>
        <w:t>Java</w:t>
      </w:r>
      <w:r w:rsidR="00DE31E6">
        <w:rPr>
          <w:rFonts w:eastAsia="Arial"/>
        </w:rPr>
        <w:t xml:space="preserve"> and HTML</w:t>
      </w:r>
      <w:r>
        <w:rPr>
          <w:rFonts w:eastAsia="Arial"/>
        </w:rPr>
        <w:t>; Familiarity with Haskell,</w:t>
      </w:r>
      <w:r w:rsidR="00E914EC">
        <w:rPr>
          <w:rFonts w:eastAsia="Arial"/>
        </w:rPr>
        <w:t xml:space="preserve"> </w:t>
      </w:r>
      <w:r w:rsidR="00DE31E6">
        <w:rPr>
          <w:rFonts w:eastAsia="Arial"/>
        </w:rPr>
        <w:t xml:space="preserve">YAML, </w:t>
      </w:r>
      <w:r w:rsidR="00E914EC">
        <w:rPr>
          <w:rFonts w:eastAsia="Arial"/>
        </w:rPr>
        <w:t>JavaScript,</w:t>
      </w:r>
      <w:r w:rsidR="00DE31E6">
        <w:rPr>
          <w:rFonts w:eastAsia="Arial"/>
        </w:rPr>
        <w:t xml:space="preserve"> CSS,</w:t>
      </w:r>
      <w:r w:rsidR="00434E5B">
        <w:rPr>
          <w:rFonts w:eastAsia="Arial"/>
        </w:rPr>
        <w:t xml:space="preserve"> SQL</w:t>
      </w:r>
      <w:r>
        <w:rPr>
          <w:rFonts w:eastAsia="Arial"/>
        </w:rPr>
        <w:t xml:space="preserve"> and IA-32</w:t>
      </w:r>
    </w:p>
    <w:p w14:paraId="133E79EE" w14:textId="3B6D343B" w:rsidR="00C6121D" w:rsidRPr="00EF1A7E" w:rsidRDefault="00C6121D" w:rsidP="00C6121D">
      <w:pPr>
        <w:rPr>
          <w:rFonts w:eastAsia="Arial"/>
        </w:rPr>
      </w:pPr>
      <w:r w:rsidRPr="00EF1A7E">
        <w:rPr>
          <w:rFonts w:eastAsia="Arial"/>
          <w:i/>
        </w:rPr>
        <w:t>Tools</w:t>
      </w:r>
      <w:r w:rsidRPr="00EF1A7E">
        <w:rPr>
          <w:rFonts w:eastAsia="Arial"/>
        </w:rPr>
        <w:t>:</w:t>
      </w:r>
      <w:r>
        <w:rPr>
          <w:rFonts w:eastAsia="Arial"/>
        </w:rPr>
        <w:t xml:space="preserve"> GitHub,</w:t>
      </w:r>
      <w:r w:rsidR="00434E5B">
        <w:rPr>
          <w:rFonts w:eastAsia="Arial"/>
        </w:rPr>
        <w:t xml:space="preserve"> SVN,</w:t>
      </w:r>
      <w:r>
        <w:rPr>
          <w:rFonts w:eastAsia="Arial"/>
        </w:rPr>
        <w:t xml:space="preserve"> </w:t>
      </w:r>
      <w:r w:rsidR="00E914EC">
        <w:rPr>
          <w:rFonts w:eastAsia="Arial"/>
        </w:rPr>
        <w:t xml:space="preserve">Travis CI, Heroku, Docker, Django, Bootstrap, </w:t>
      </w:r>
      <w:proofErr w:type="spellStart"/>
      <w:r w:rsidR="00E914EC">
        <w:rPr>
          <w:rFonts w:eastAsia="Arial"/>
        </w:rPr>
        <w:t>Jupyter</w:t>
      </w:r>
      <w:proofErr w:type="spellEnd"/>
      <w:r>
        <w:rPr>
          <w:rFonts w:eastAsia="Arial"/>
        </w:rPr>
        <w:t xml:space="preserve">, </w:t>
      </w:r>
      <w:r w:rsidR="00E914EC">
        <w:rPr>
          <w:rFonts w:eastAsia="Arial"/>
        </w:rPr>
        <w:t>Sublime</w:t>
      </w:r>
      <w:r>
        <w:rPr>
          <w:rFonts w:eastAsia="Arial"/>
        </w:rPr>
        <w:t xml:space="preserve">, Visual Studio Code, </w:t>
      </w:r>
      <w:proofErr w:type="spellStart"/>
      <w:r>
        <w:rPr>
          <w:rFonts w:eastAsia="Arial"/>
        </w:rPr>
        <w:t>Redis</w:t>
      </w:r>
      <w:proofErr w:type="spellEnd"/>
    </w:p>
    <w:p w14:paraId="5ED866CB" w14:textId="30D9E2EE" w:rsidR="00C6121D" w:rsidRDefault="00C6121D" w:rsidP="00C6121D">
      <w:pPr>
        <w:rPr>
          <w:rFonts w:eastAsia="Arial"/>
        </w:rPr>
      </w:pPr>
      <w:r w:rsidRPr="00EF1A7E">
        <w:rPr>
          <w:rFonts w:eastAsia="Arial"/>
          <w:i/>
        </w:rPr>
        <w:t>Other Skills</w:t>
      </w:r>
      <w:r w:rsidRPr="00EF1A7E">
        <w:rPr>
          <w:rFonts w:eastAsia="Arial"/>
        </w:rPr>
        <w:t>:</w:t>
      </w:r>
      <w:r>
        <w:rPr>
          <w:rFonts w:eastAsia="Arial"/>
        </w:rPr>
        <w:t xml:space="preserve"> Mandarin Chinese (fluent), Spanish (limited working proficiency), Google Suite, Google Analytics, </w:t>
      </w:r>
      <w:proofErr w:type="spellStart"/>
      <w:r w:rsidR="00E914EC">
        <w:rPr>
          <w:rFonts w:eastAsia="Arial"/>
        </w:rPr>
        <w:t>Ceragence</w:t>
      </w:r>
      <w:proofErr w:type="spellEnd"/>
    </w:p>
    <w:p w14:paraId="2EEC5097" w14:textId="77777777" w:rsidR="00C6121D" w:rsidRDefault="00C6121D" w:rsidP="00C6121D">
      <w:pPr>
        <w:rPr>
          <w:rFonts w:eastAsia="Arial"/>
        </w:rPr>
      </w:pPr>
      <w:r w:rsidRPr="00EF1A7E">
        <w:rPr>
          <w:rFonts w:eastAsia="Arial"/>
          <w:i/>
        </w:rPr>
        <w:t>Interests</w:t>
      </w:r>
      <w:r>
        <w:rPr>
          <w:rFonts w:eastAsia="Arial"/>
        </w:rPr>
        <w:t xml:space="preserve">: </w:t>
      </w:r>
      <w:r w:rsidRPr="007F1482">
        <w:rPr>
          <w:rFonts w:eastAsia="Arial"/>
        </w:rPr>
        <w:t xml:space="preserve">Entrepreneurship; </w:t>
      </w:r>
      <w:r>
        <w:rPr>
          <w:rFonts w:eastAsia="Arial"/>
        </w:rPr>
        <w:t>eSports</w:t>
      </w:r>
      <w:r w:rsidRPr="007F1482">
        <w:rPr>
          <w:rFonts w:eastAsia="Arial"/>
        </w:rPr>
        <w:t xml:space="preserve">; Photography; Viola; </w:t>
      </w:r>
      <w:r>
        <w:rPr>
          <w:rFonts w:eastAsia="Arial"/>
        </w:rPr>
        <w:t>Squash</w:t>
      </w:r>
      <w:r w:rsidRPr="007F1482">
        <w:rPr>
          <w:rFonts w:eastAsia="Arial"/>
        </w:rPr>
        <w:t>; Journalism; Rock Climbing</w:t>
      </w:r>
      <w:r>
        <w:rPr>
          <w:rFonts w:eastAsia="Arial"/>
        </w:rPr>
        <w:t>; Philadelphia sports</w:t>
      </w:r>
    </w:p>
    <w:p w14:paraId="3F0B7C7D" w14:textId="5A61317E" w:rsidR="00C6121D" w:rsidRPr="007F1482" w:rsidRDefault="00C6121D" w:rsidP="00C6121D">
      <w:pPr>
        <w:rPr>
          <w:rFonts w:eastAsia="Arial"/>
        </w:rPr>
      </w:pPr>
      <w:r w:rsidRPr="002047F5">
        <w:rPr>
          <w:rFonts w:eastAsia="Arial"/>
          <w:i/>
        </w:rPr>
        <w:t>Online Course</w:t>
      </w:r>
      <w:r>
        <w:rPr>
          <w:rFonts w:eastAsia="Arial"/>
          <w:i/>
        </w:rPr>
        <w:t>work</w:t>
      </w:r>
      <w:r>
        <w:rPr>
          <w:rFonts w:eastAsia="Arial"/>
        </w:rPr>
        <w:t xml:space="preserve">: </w:t>
      </w:r>
      <w:r w:rsidR="00E914EC">
        <w:rPr>
          <w:rFonts w:eastAsia="Arial"/>
        </w:rPr>
        <w:t xml:space="preserve">Python (MIT 6.00.1x); </w:t>
      </w:r>
      <w:r>
        <w:rPr>
          <w:rFonts w:eastAsia="Arial"/>
        </w:rPr>
        <w:t>Machine Learning (Udacity); Python, Pandas and Machine Learning (Kaggle)</w:t>
      </w:r>
      <w:bookmarkEnd w:id="0"/>
    </w:p>
    <w:sectPr w:rsidR="00C6121D" w:rsidRPr="007F1482">
      <w:type w:val="continuous"/>
      <w:pgSz w:w="12240" w:h="15840"/>
      <w:pgMar w:top="3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30A8A"/>
    <w:multiLevelType w:val="hybridMultilevel"/>
    <w:tmpl w:val="5B867F88"/>
    <w:lvl w:ilvl="0" w:tplc="2924CC1A">
      <w:start w:val="14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D3B87"/>
    <w:multiLevelType w:val="hybridMultilevel"/>
    <w:tmpl w:val="C584E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D42AB5"/>
    <w:multiLevelType w:val="hybridMultilevel"/>
    <w:tmpl w:val="0D4EB18A"/>
    <w:lvl w:ilvl="0" w:tplc="9ACE6578">
      <w:start w:val="2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0189E"/>
    <w:multiLevelType w:val="hybridMultilevel"/>
    <w:tmpl w:val="D27C6152"/>
    <w:lvl w:ilvl="0" w:tplc="82022E26">
      <w:start w:val="2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44AE3"/>
    <w:multiLevelType w:val="multilevel"/>
    <w:tmpl w:val="49E650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79F"/>
    <w:rsid w:val="00006B8F"/>
    <w:rsid w:val="00062A35"/>
    <w:rsid w:val="00096550"/>
    <w:rsid w:val="000D667E"/>
    <w:rsid w:val="000E2072"/>
    <w:rsid w:val="00153989"/>
    <w:rsid w:val="001A06CC"/>
    <w:rsid w:val="001F0E39"/>
    <w:rsid w:val="002047F5"/>
    <w:rsid w:val="002628E7"/>
    <w:rsid w:val="00265641"/>
    <w:rsid w:val="0027799E"/>
    <w:rsid w:val="002B679F"/>
    <w:rsid w:val="00327D56"/>
    <w:rsid w:val="00333E8A"/>
    <w:rsid w:val="003E50E6"/>
    <w:rsid w:val="00407359"/>
    <w:rsid w:val="00434E5B"/>
    <w:rsid w:val="0046009A"/>
    <w:rsid w:val="00467C46"/>
    <w:rsid w:val="004D7018"/>
    <w:rsid w:val="004E37C6"/>
    <w:rsid w:val="004F660C"/>
    <w:rsid w:val="004F79FC"/>
    <w:rsid w:val="00527305"/>
    <w:rsid w:val="00584701"/>
    <w:rsid w:val="005A2FD1"/>
    <w:rsid w:val="005B6876"/>
    <w:rsid w:val="005C197A"/>
    <w:rsid w:val="00621B3B"/>
    <w:rsid w:val="00634779"/>
    <w:rsid w:val="00667331"/>
    <w:rsid w:val="00677E7D"/>
    <w:rsid w:val="00693DEF"/>
    <w:rsid w:val="0073543B"/>
    <w:rsid w:val="00740515"/>
    <w:rsid w:val="007C61F7"/>
    <w:rsid w:val="007E55A5"/>
    <w:rsid w:val="007F1482"/>
    <w:rsid w:val="008114CC"/>
    <w:rsid w:val="00841C72"/>
    <w:rsid w:val="008420B5"/>
    <w:rsid w:val="008614E3"/>
    <w:rsid w:val="00876BDD"/>
    <w:rsid w:val="00890AB6"/>
    <w:rsid w:val="008D17BB"/>
    <w:rsid w:val="00911EAE"/>
    <w:rsid w:val="00935A40"/>
    <w:rsid w:val="00935B66"/>
    <w:rsid w:val="009C6CF0"/>
    <w:rsid w:val="00A21CC8"/>
    <w:rsid w:val="00A50356"/>
    <w:rsid w:val="00A935D7"/>
    <w:rsid w:val="00AA41D6"/>
    <w:rsid w:val="00BA6B3A"/>
    <w:rsid w:val="00BD6BC8"/>
    <w:rsid w:val="00BE61C5"/>
    <w:rsid w:val="00BF5BB0"/>
    <w:rsid w:val="00C502F7"/>
    <w:rsid w:val="00C6121D"/>
    <w:rsid w:val="00C63AD6"/>
    <w:rsid w:val="00C6553B"/>
    <w:rsid w:val="00C82579"/>
    <w:rsid w:val="00CF3621"/>
    <w:rsid w:val="00D30D90"/>
    <w:rsid w:val="00D93C5D"/>
    <w:rsid w:val="00DA1E4F"/>
    <w:rsid w:val="00DD207E"/>
    <w:rsid w:val="00DE31E6"/>
    <w:rsid w:val="00E12AB0"/>
    <w:rsid w:val="00E41D03"/>
    <w:rsid w:val="00E4278F"/>
    <w:rsid w:val="00E914EC"/>
    <w:rsid w:val="00EA7BBB"/>
    <w:rsid w:val="00EF1A7E"/>
    <w:rsid w:val="00F01D16"/>
    <w:rsid w:val="00F22BCF"/>
    <w:rsid w:val="00F357CB"/>
    <w:rsid w:val="00F45308"/>
    <w:rsid w:val="00F64E3C"/>
    <w:rsid w:val="00FD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C1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F5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1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C6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YXX4dh0Fqz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stinzhang@uchicago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40522C2-F33F-304F-853E-5B51C3A09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 Zhang</cp:lastModifiedBy>
  <cp:revision>4</cp:revision>
  <dcterms:created xsi:type="dcterms:W3CDTF">2019-03-26T02:44:00Z</dcterms:created>
  <dcterms:modified xsi:type="dcterms:W3CDTF">2019-03-27T04:47:00Z</dcterms:modified>
</cp:coreProperties>
</file>